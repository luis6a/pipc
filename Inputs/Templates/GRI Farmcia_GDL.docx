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8C247" w14:textId="77777777" w:rsidR="00912BF9" w:rsidRPr="00D9228F" w:rsidRDefault="00912BF9" w:rsidP="00912BF9">
      <w:pPr>
        <w:autoSpaceDE w:val="0"/>
        <w:autoSpaceDN w:val="0"/>
        <w:adjustRightInd w:val="0"/>
        <w:spacing w:before="24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PRESENTACIÓN DE LA CLASIFICACIÓN DEL RIESGO DE INCENDIO</w:t>
      </w:r>
    </w:p>
    <w:p w14:paraId="4BB1CCB3" w14:textId="77777777" w:rsidR="00912BF9" w:rsidRPr="00D9228F" w:rsidRDefault="00912BF9" w:rsidP="00D77926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nombre, denominación, razón social o identificación específica del centro de trabajo: </w:t>
      </w:r>
    </w:p>
    <w:p w14:paraId="7F06BDA0" w14:textId="77777777" w:rsidR="00912BF9" w:rsidRDefault="00912BF9" w:rsidP="00912BF9">
      <w:pPr>
        <w:autoSpaceDE w:val="0"/>
        <w:autoSpaceDN w:val="0"/>
        <w:adjustRightInd w:val="0"/>
        <w:spacing w:after="0" w:line="240" w:lineRule="auto"/>
        <w:ind w:left="720"/>
        <w:rPr>
          <w:rFonts w:eastAsia="Batang"/>
          <w:b/>
          <w:bCs/>
          <w:sz w:val="24"/>
          <w:szCs w:val="24"/>
        </w:rPr>
      </w:pPr>
    </w:p>
    <w:p w14:paraId="40A591B8" w14:textId="77777777" w:rsidR="00912BF9" w:rsidRPr="00E332AE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proofErr w:type="gram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{{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razon</w:t>
      </w:r>
      <w:proofErr w:type="gramEnd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_social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 }}</w:t>
      </w:r>
    </w:p>
    <w:p w14:paraId="2AD41D95" w14:textId="77777777" w:rsidR="00912BF9" w:rsidRPr="00047F72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rFonts w:eastAsia="Batang"/>
          <w:b/>
          <w:bCs/>
          <w:sz w:val="24"/>
          <w:szCs w:val="24"/>
        </w:rPr>
      </w:pPr>
    </w:p>
    <w:p w14:paraId="267F9986" w14:textId="77777777" w:rsidR="00912BF9" w:rsidRPr="00D9228F" w:rsidRDefault="00912BF9" w:rsidP="00D77926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El domicilio completo del centro de trabajo:</w:t>
      </w:r>
    </w:p>
    <w:p w14:paraId="08316C98" w14:textId="09FDB2FC" w:rsidR="00912BF9" w:rsidRPr="009E7D38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</w:rPr>
        <w:t>{{ calle</w:t>
      </w:r>
      <w:proofErr w:type="gramEnd"/>
      <w:r>
        <w:rPr>
          <w:b/>
          <w:sz w:val="24"/>
          <w:szCs w:val="24"/>
        </w:rPr>
        <w:t xml:space="preserve"> }}</w:t>
      </w:r>
      <w:r w:rsidRPr="00BA765D">
        <w:rPr>
          <w:b/>
          <w:sz w:val="24"/>
          <w:szCs w:val="24"/>
        </w:rPr>
        <w:t xml:space="preserve"> #</w:t>
      </w:r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no_exterior</w:t>
      </w:r>
      <w:proofErr w:type="spellEnd"/>
      <w:r>
        <w:rPr>
          <w:b/>
          <w:sz w:val="24"/>
          <w:szCs w:val="24"/>
        </w:rPr>
        <w:t xml:space="preserve"> }}</w:t>
      </w:r>
      <w:r w:rsidRPr="00BA765D">
        <w:rPr>
          <w:b/>
          <w:sz w:val="24"/>
          <w:szCs w:val="24"/>
        </w:rPr>
        <w:t xml:space="preserve"> Col. </w:t>
      </w:r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colonia_barrio</w:t>
      </w:r>
      <w:proofErr w:type="spellEnd"/>
      <w:r>
        <w:rPr>
          <w:b/>
          <w:sz w:val="24"/>
          <w:szCs w:val="24"/>
        </w:rPr>
        <w:t xml:space="preserve"> }}</w:t>
      </w:r>
      <w:r w:rsidRPr="00BA765D">
        <w:rPr>
          <w:b/>
          <w:sz w:val="24"/>
          <w:szCs w:val="24"/>
        </w:rPr>
        <w:t xml:space="preserve"> C.P. </w:t>
      </w:r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codigo_postal</w:t>
      </w:r>
      <w:proofErr w:type="spellEnd"/>
      <w:r>
        <w:rPr>
          <w:b/>
          <w:sz w:val="24"/>
          <w:szCs w:val="24"/>
        </w:rPr>
        <w:t xml:space="preserve"> }}</w:t>
      </w:r>
      <w:r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{{ municipio }}</w:t>
      </w:r>
      <w:r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{{ estado }}</w:t>
      </w:r>
      <w:r w:rsidRPr="009E7D38">
        <w:rPr>
          <w:b/>
          <w:sz w:val="24"/>
          <w:szCs w:val="24"/>
          <w:lang w:val="es-ES"/>
        </w:rPr>
        <w:t>.</w:t>
      </w:r>
    </w:p>
    <w:p w14:paraId="6B1FBE8F" w14:textId="77777777" w:rsidR="00912BF9" w:rsidRPr="009E7D38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ES"/>
        </w:rPr>
      </w:pPr>
    </w:p>
    <w:p w14:paraId="3BDE6EC2" w14:textId="77777777" w:rsidR="00912BF9" w:rsidRPr="00D9228F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D9228F">
        <w:rPr>
          <w:sz w:val="24"/>
          <w:szCs w:val="24"/>
        </w:rPr>
        <w:t>La descripción general del proceso productivo, así como los materiales y cantidades que se emplean en dichos procesos.</w:t>
      </w:r>
    </w:p>
    <w:p w14:paraId="5F4BD73A" w14:textId="77777777" w:rsidR="00912BF9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7B8CA23C" w14:textId="77777777" w:rsidR="00912BF9" w:rsidRPr="00741B66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descripcion</w:t>
      </w:r>
      <w:proofErr w:type="gramEnd"/>
      <w:r>
        <w:rPr>
          <w:b/>
          <w:sz w:val="24"/>
          <w:szCs w:val="24"/>
        </w:rPr>
        <w:t>_actividades</w:t>
      </w:r>
      <w:proofErr w:type="spellEnd"/>
      <w:r>
        <w:rPr>
          <w:b/>
          <w:sz w:val="24"/>
          <w:szCs w:val="24"/>
        </w:rPr>
        <w:t xml:space="preserve"> }}</w:t>
      </w:r>
    </w:p>
    <w:p w14:paraId="5D38D3A7" w14:textId="77777777" w:rsidR="00912BF9" w:rsidRPr="00D9228F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681C913F" w14:textId="77777777" w:rsidR="00912BF9" w:rsidRPr="00D9228F" w:rsidRDefault="00912BF9" w:rsidP="00D77926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>El número máximo de trabajadores por turnos de trabajo o, en su caso, los ubicados en locales, edificios o niveles del centro de trabajo.</w:t>
      </w:r>
    </w:p>
    <w:p w14:paraId="2AFD0716" w14:textId="77777777" w:rsidR="00912BF9" w:rsidRDefault="00912BF9" w:rsidP="00912BF9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4"/>
          <w:szCs w:val="24"/>
        </w:rPr>
      </w:pPr>
    </w:p>
    <w:p w14:paraId="4805B1BB" w14:textId="77777777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SE CUENTA CON </w:t>
      </w:r>
      <w:proofErr w:type="gramStart"/>
      <w:r>
        <w:rPr>
          <w:b/>
          <w:bCs/>
          <w:sz w:val="24"/>
          <w:szCs w:val="24"/>
        </w:rPr>
        <w:t>{{ trabajadores</w:t>
      </w:r>
      <w:proofErr w:type="gramEnd"/>
      <w:r>
        <w:rPr>
          <w:b/>
          <w:bCs/>
          <w:sz w:val="24"/>
          <w:szCs w:val="24"/>
        </w:rPr>
        <w:t xml:space="preserve"> }}</w:t>
      </w:r>
      <w:r w:rsidRPr="00D9228F">
        <w:rPr>
          <w:b/>
          <w:bCs/>
          <w:sz w:val="24"/>
          <w:szCs w:val="24"/>
        </w:rPr>
        <w:t xml:space="preserve"> TRABAJADORES EN </w:t>
      </w:r>
      <w:r w:rsidRPr="001E7185">
        <w:rPr>
          <w:b/>
          <w:bCs/>
          <w:sz w:val="24"/>
          <w:szCs w:val="24"/>
        </w:rPr>
        <w:fldChar w:fldCharType="begin"/>
      </w:r>
      <w:r w:rsidRPr="001E7185">
        <w:rPr>
          <w:b/>
          <w:bCs/>
          <w:sz w:val="24"/>
          <w:szCs w:val="24"/>
        </w:rPr>
        <w:instrText xml:space="preserve"> MERGEFIELD Turnos </w:instrText>
      </w:r>
      <w:r w:rsidRPr="001E7185">
        <w:rPr>
          <w:b/>
          <w:bCs/>
          <w:sz w:val="24"/>
          <w:szCs w:val="24"/>
        </w:rPr>
        <w:fldChar w:fldCharType="separate"/>
      </w:r>
      <w:r w:rsidRPr="00957F12">
        <w:rPr>
          <w:b/>
          <w:bCs/>
          <w:noProof/>
          <w:sz w:val="24"/>
          <w:szCs w:val="24"/>
        </w:rPr>
        <w:t>TRES</w:t>
      </w:r>
      <w:r w:rsidRPr="001E7185">
        <w:rPr>
          <w:b/>
          <w:bCs/>
          <w:sz w:val="24"/>
          <w:szCs w:val="24"/>
        </w:rPr>
        <w:fldChar w:fldCharType="end"/>
      </w:r>
      <w:r>
        <w:rPr>
          <w:b/>
          <w:bCs/>
          <w:sz w:val="24"/>
          <w:szCs w:val="24"/>
        </w:rPr>
        <w:t xml:space="preserve"> TURNOS</w:t>
      </w:r>
    </w:p>
    <w:p w14:paraId="1D802B80" w14:textId="77777777" w:rsidR="00912BF9" w:rsidRPr="00D9228F" w:rsidRDefault="00912BF9" w:rsidP="00D77926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</w:rPr>
      </w:pPr>
      <w:r w:rsidRPr="00F93EE4">
        <w:t>En el primer turno se tienen</w:t>
      </w:r>
      <w:r w:rsidRPr="00D9228F">
        <w:rPr>
          <w:b/>
          <w:bCs/>
        </w:rPr>
        <w:t xml:space="preserve"> </w:t>
      </w:r>
      <w:r>
        <w:rPr>
          <w:b/>
          <w:bCs/>
        </w:rPr>
        <w:t>4</w:t>
      </w:r>
      <w:r w:rsidRPr="00D9228F">
        <w:rPr>
          <w:b/>
          <w:bCs/>
        </w:rPr>
        <w:t xml:space="preserve"> trabajador</w:t>
      </w:r>
      <w:r>
        <w:rPr>
          <w:b/>
          <w:bCs/>
        </w:rPr>
        <w:t>es</w:t>
      </w:r>
    </w:p>
    <w:p w14:paraId="59119BCD" w14:textId="77777777" w:rsidR="00912BF9" w:rsidRPr="00D9228F" w:rsidRDefault="00912BF9" w:rsidP="00D77926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</w:pPr>
      <w:r w:rsidRPr="00D9228F">
        <w:t>En el segundo turno se tienen</w:t>
      </w:r>
      <w:r>
        <w:t xml:space="preserve"> </w:t>
      </w:r>
      <w:r>
        <w:rPr>
          <w:b/>
          <w:bCs/>
        </w:rPr>
        <w:t>4</w:t>
      </w:r>
      <w:r w:rsidRPr="00F93EE4">
        <w:rPr>
          <w:b/>
          <w:bCs/>
        </w:rPr>
        <w:t xml:space="preserve"> </w:t>
      </w:r>
      <w:r w:rsidRPr="00872F82">
        <w:rPr>
          <w:b/>
          <w:bCs/>
        </w:rPr>
        <w:t>trabajadores</w:t>
      </w:r>
      <w:r w:rsidRPr="00D9228F">
        <w:t xml:space="preserve">  </w:t>
      </w:r>
    </w:p>
    <w:p w14:paraId="1392DA32" w14:textId="77777777" w:rsidR="00912BF9" w:rsidRPr="007E1588" w:rsidRDefault="00912BF9" w:rsidP="00D77926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  <w:rPr>
          <w:b/>
        </w:rPr>
      </w:pPr>
      <w:r>
        <w:t xml:space="preserve">En el tercer turno se tienen </w:t>
      </w:r>
      <w:r>
        <w:rPr>
          <w:b/>
        </w:rPr>
        <w:t xml:space="preserve">3 </w:t>
      </w:r>
      <w:r w:rsidRPr="007E1588">
        <w:rPr>
          <w:b/>
        </w:rPr>
        <w:t>trabajadores</w:t>
      </w:r>
    </w:p>
    <w:p w14:paraId="03C97806" w14:textId="77777777" w:rsidR="00912BF9" w:rsidRPr="00872F82" w:rsidRDefault="00912BF9" w:rsidP="00912BF9">
      <w:pPr>
        <w:pStyle w:val="Prrafodelista"/>
        <w:autoSpaceDE w:val="0"/>
        <w:autoSpaceDN w:val="0"/>
        <w:adjustRightInd w:val="0"/>
        <w:spacing w:line="360" w:lineRule="auto"/>
        <w:jc w:val="both"/>
      </w:pPr>
    </w:p>
    <w:p w14:paraId="630E3912" w14:textId="77777777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 w:rsidRPr="00D9228F">
        <w:rPr>
          <w:sz w:val="24"/>
          <w:szCs w:val="24"/>
        </w:rPr>
        <w:t xml:space="preserve">En oficinas administrativas se tiene un turno y cuenta con </w:t>
      </w:r>
      <w:r>
        <w:rPr>
          <w:b/>
          <w:sz w:val="24"/>
          <w:szCs w:val="24"/>
        </w:rPr>
        <w:t xml:space="preserve">2 </w:t>
      </w:r>
      <w:r w:rsidRPr="007E1588">
        <w:rPr>
          <w:b/>
          <w:sz w:val="24"/>
          <w:szCs w:val="24"/>
        </w:rPr>
        <w:t>trabajador</w:t>
      </w:r>
      <w:r>
        <w:rPr>
          <w:b/>
          <w:sz w:val="24"/>
          <w:szCs w:val="24"/>
        </w:rPr>
        <w:t>es</w:t>
      </w:r>
    </w:p>
    <w:p w14:paraId="33B05EE7" w14:textId="77777777" w:rsidR="00912BF9" w:rsidRPr="00D9228F" w:rsidRDefault="00912BF9" w:rsidP="00D77926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número máximo estimado de personas externas al centro de trabajo que concurren a éste, tales como </w:t>
      </w:r>
      <w:r>
        <w:t>proveedores</w:t>
      </w:r>
      <w:r w:rsidRPr="00D9228F">
        <w:t xml:space="preserve"> y visitantes:</w:t>
      </w:r>
    </w:p>
    <w:p w14:paraId="103584F5" w14:textId="77777777" w:rsidR="00912BF9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</w:p>
    <w:p w14:paraId="703A77F4" w14:textId="77777777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</w:t>
      </w:r>
      <w:r>
        <w:rPr>
          <w:b/>
          <w:bCs/>
          <w:sz w:val="24"/>
          <w:szCs w:val="24"/>
        </w:rPr>
        <w:t>PROVEEDORES</w:t>
      </w:r>
      <w:r w:rsidRPr="00D9228F">
        <w:rPr>
          <w:b/>
          <w:bCs/>
          <w:sz w:val="24"/>
          <w:szCs w:val="24"/>
        </w:rPr>
        <w:t xml:space="preserve">: </w:t>
      </w:r>
      <w:proofErr w:type="gramStart"/>
      <w:r>
        <w:rPr>
          <w:b/>
          <w:bCs/>
          <w:sz w:val="24"/>
          <w:szCs w:val="24"/>
        </w:rPr>
        <w:t>{{ proveedores</w:t>
      </w:r>
      <w:proofErr w:type="gramEnd"/>
      <w:r>
        <w:rPr>
          <w:b/>
          <w:bCs/>
          <w:sz w:val="24"/>
          <w:szCs w:val="24"/>
        </w:rPr>
        <w:t xml:space="preserve"> }}</w:t>
      </w:r>
    </w:p>
    <w:p w14:paraId="0E18BA63" w14:textId="77777777" w:rsidR="00912BF9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# DE PERSONAS VISITANTES:</w:t>
      </w:r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{{ visitantes</w:t>
      </w:r>
      <w:proofErr w:type="gramEnd"/>
      <w:r>
        <w:rPr>
          <w:b/>
          <w:bCs/>
          <w:sz w:val="24"/>
          <w:szCs w:val="24"/>
        </w:rPr>
        <w:t xml:space="preserve"> }} VARIABLE</w:t>
      </w:r>
    </w:p>
    <w:p w14:paraId="65B32D6C" w14:textId="77777777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</w:p>
    <w:p w14:paraId="25E270B0" w14:textId="77777777" w:rsidR="00912BF9" w:rsidRPr="00D9228F" w:rsidRDefault="00912BF9" w:rsidP="00D77926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La superficie construida en metros cuadrados:</w:t>
      </w:r>
    </w:p>
    <w:p w14:paraId="7B09CB5A" w14:textId="77777777" w:rsidR="00912BF9" w:rsidRDefault="00912BF9" w:rsidP="00912BF9">
      <w:pPr>
        <w:jc w:val="center"/>
        <w:rPr>
          <w:rFonts w:ascii="Arial" w:eastAsia="Calibri" w:hAnsi="Arial" w:cs="Times New Roman"/>
          <w:b/>
          <w:bCs/>
          <w:color w:val="000000" w:themeColor="text1"/>
          <w:szCs w:val="28"/>
        </w:rPr>
      </w:pPr>
      <w:r w:rsidRPr="00D9228F">
        <w:rPr>
          <w:b/>
          <w:sz w:val="24"/>
          <w:szCs w:val="24"/>
        </w:rPr>
        <w:t xml:space="preserve">SE TIENE UNA SUPERFICIE CONSTRUIDA </w:t>
      </w:r>
      <w:r>
        <w:rPr>
          <w:b/>
          <w:sz w:val="24"/>
          <w:szCs w:val="24"/>
        </w:rPr>
        <w:t xml:space="preserve">DE </w:t>
      </w:r>
      <w:proofErr w:type="gramStart"/>
      <w:r>
        <w:rPr>
          <w:b/>
          <w:sz w:val="24"/>
          <w:szCs w:val="24"/>
        </w:rPr>
        <w:t>{{ construccion</w:t>
      </w:r>
      <w:proofErr w:type="gramEnd"/>
      <w:r>
        <w:rPr>
          <w:b/>
          <w:sz w:val="24"/>
          <w:szCs w:val="24"/>
        </w:rPr>
        <w:t xml:space="preserve">_m2 }} </w:t>
      </w:r>
      <w:r w:rsidRPr="00D9228F">
        <w:rPr>
          <w:b/>
          <w:sz w:val="24"/>
          <w:szCs w:val="24"/>
        </w:rPr>
        <w:t>M</w:t>
      </w:r>
      <w:r w:rsidRPr="00D9228F">
        <w:rPr>
          <w:b/>
          <w:sz w:val="24"/>
          <w:szCs w:val="24"/>
          <w:vertAlign w:val="superscript"/>
        </w:rPr>
        <w:t>2</w:t>
      </w:r>
      <w:r>
        <w:rPr>
          <w:rFonts w:eastAsia="Calibri"/>
        </w:rPr>
        <w:br w:type="page"/>
      </w:r>
    </w:p>
    <w:p w14:paraId="41CB3D79" w14:textId="77777777" w:rsidR="00912BF9" w:rsidRPr="003876FC" w:rsidRDefault="00912BF9" w:rsidP="00912BF9">
      <w:pPr>
        <w:pStyle w:val="Ttulo1"/>
        <w:spacing w:before="0"/>
        <w:rPr>
          <w:rFonts w:eastAsia="Calibri"/>
        </w:rPr>
      </w:pPr>
      <w:r w:rsidRPr="003876FC">
        <w:rPr>
          <w:rFonts w:eastAsia="Calibri"/>
        </w:rPr>
        <w:lastRenderedPageBreak/>
        <w:t>CLASIFICACIÓN DE RIESGO DE INCENDIO DEL CENTRO DE TRABAJO</w:t>
      </w:r>
    </w:p>
    <w:tbl>
      <w:tblPr>
        <w:tblW w:w="1013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338"/>
        <w:gridCol w:w="381"/>
        <w:gridCol w:w="350"/>
        <w:gridCol w:w="395"/>
        <w:gridCol w:w="405"/>
        <w:gridCol w:w="310"/>
        <w:gridCol w:w="271"/>
        <w:gridCol w:w="271"/>
        <w:gridCol w:w="271"/>
        <w:gridCol w:w="271"/>
        <w:gridCol w:w="324"/>
        <w:gridCol w:w="324"/>
        <w:gridCol w:w="271"/>
        <w:gridCol w:w="271"/>
        <w:gridCol w:w="271"/>
        <w:gridCol w:w="331"/>
        <w:gridCol w:w="331"/>
        <w:gridCol w:w="331"/>
        <w:gridCol w:w="331"/>
        <w:gridCol w:w="331"/>
        <w:gridCol w:w="331"/>
        <w:gridCol w:w="289"/>
        <w:gridCol w:w="289"/>
        <w:gridCol w:w="289"/>
        <w:gridCol w:w="337"/>
        <w:gridCol w:w="337"/>
        <w:gridCol w:w="314"/>
        <w:gridCol w:w="271"/>
        <w:gridCol w:w="551"/>
        <w:gridCol w:w="163"/>
        <w:gridCol w:w="160"/>
      </w:tblGrid>
      <w:tr w:rsidR="00912BF9" w:rsidRPr="009806B7" w14:paraId="51C5AB5A" w14:textId="77777777" w:rsidTr="00532AE9">
        <w:trPr>
          <w:gridAfter w:val="2"/>
          <w:wAfter w:w="323" w:type="dxa"/>
          <w:trHeight w:val="380"/>
          <w:jc w:val="center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0000"/>
            <w:noWrap/>
            <w:textDirection w:val="btLr"/>
            <w:vAlign w:val="center"/>
            <w:hideMark/>
          </w:tcPr>
          <w:p w14:paraId="2D021583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PARTE 1. EVALUACION DEL GRADO DE RIESGO DE INCENDIO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00122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CLASIFICACION DE RIESGO DE INCENDIO </w:t>
            </w:r>
          </w:p>
        </w:tc>
      </w:tr>
      <w:tr w:rsidR="00912BF9" w:rsidRPr="009806B7" w14:paraId="388884F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4B6A3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36CDF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Nombre, denominación o razón social o identificación específica del centro de trabajo</w:t>
            </w:r>
          </w:p>
        </w:tc>
      </w:tr>
      <w:tr w:rsidR="00912BF9" w:rsidRPr="009806B7" w14:paraId="2054E9F7" w14:textId="77777777" w:rsidTr="00532AE9">
        <w:trPr>
          <w:gridAfter w:val="2"/>
          <w:wAfter w:w="323" w:type="dxa"/>
          <w:trHeight w:val="2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6140A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75FA59D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razon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_social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912BF9" w:rsidRPr="009806B7" w14:paraId="52C72627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A07B6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A9F92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Domicilio:</w:t>
            </w:r>
          </w:p>
        </w:tc>
      </w:tr>
      <w:tr w:rsidR="00912BF9" w:rsidRPr="009806B7" w14:paraId="6753978E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0F84B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763B64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calle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#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no_exterior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no_interior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Col.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colonia_barrio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C.P.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codigo_postal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municipio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estado }}</w:t>
            </w:r>
          </w:p>
        </w:tc>
      </w:tr>
      <w:tr w:rsidR="00912BF9" w:rsidRPr="009806B7" w14:paraId="1B3D65F7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EA086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519E9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AREA O LUGAR EVALUADO:</w:t>
            </w:r>
          </w:p>
        </w:tc>
      </w:tr>
      <w:tr w:rsidR="00912BF9" w:rsidRPr="009806B7" w14:paraId="265A82F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7D722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7091D9B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giro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_comercial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912BF9" w:rsidRPr="009806B7" w14:paraId="05AFF090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5E57C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5958C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_comercial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912BF9" w:rsidRPr="009806B7" w14:paraId="1A741FC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AC7A1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D56E0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EEB8F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Tipo *</w:t>
            </w:r>
          </w:p>
        </w:tc>
        <w:tc>
          <w:tcPr>
            <w:tcW w:w="5398" w:type="dxa"/>
            <w:gridSpan w:val="1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DDD18D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insumo o material</w:t>
            </w:r>
          </w:p>
        </w:tc>
        <w:tc>
          <w:tcPr>
            <w:tcW w:w="9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0E750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Cantidad</w:t>
            </w:r>
          </w:p>
        </w:tc>
        <w:tc>
          <w:tcPr>
            <w:tcW w:w="8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AD4D1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Unidad</w:t>
            </w:r>
          </w:p>
        </w:tc>
      </w:tr>
      <w:tr w:rsidR="00912BF9" w:rsidRPr="009806B7" w14:paraId="0E1A07A6" w14:textId="77777777" w:rsidTr="00532AE9">
        <w:trPr>
          <w:gridAfter w:val="2"/>
          <w:wAfter w:w="323" w:type="dxa"/>
          <w:trHeight w:val="175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3479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0E5E3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40853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0F42B1A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LI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0CA4EE2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LC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E518D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SC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099E57F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5398" w:type="dxa"/>
            <w:gridSpan w:val="18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A06EF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8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CD352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822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7DAB1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912BF9" w:rsidRPr="009806B7" w14:paraId="3956260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A420C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B4CD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10F8AF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C528AF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5AA9EF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DA062A3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CF4CDF3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68DA8B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_gi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38F1CB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44EAD2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912BF9" w:rsidRPr="009806B7" w14:paraId="011F1925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FDF1D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2FB3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BDCB62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7D4537C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379E6C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5697774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BC7927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24BD25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descrp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1D193B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liquido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01CEF8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912BF9" w:rsidRPr="009806B7" w14:paraId="7C067DC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144BE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09DE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CA5B89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2CA72DA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48ED86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710A98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5439BA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DB6E45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2C63419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liquido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6D8F39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912BF9" w:rsidRPr="009806B7" w14:paraId="66CED7E6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1396C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D252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D6BAC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5FC8694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67C258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03B8B09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F5B770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2F34AF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_sc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5A90FC9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solido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_combusible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0737128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Kg</w:t>
            </w:r>
          </w:p>
        </w:tc>
      </w:tr>
      <w:tr w:rsidR="00912BF9" w:rsidRPr="009806B7" w14:paraId="62512B0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3D935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4AED1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del centro de trabajo</w:t>
            </w:r>
          </w:p>
        </w:tc>
        <w:tc>
          <w:tcPr>
            <w:tcW w:w="466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77505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externo al centro de trabajo</w:t>
            </w:r>
          </w:p>
        </w:tc>
      </w:tr>
      <w:tr w:rsidR="00912BF9" w:rsidRPr="009806B7" w14:paraId="353323B1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EBE80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1B3161D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Numero de turnos</w:t>
            </w:r>
          </w:p>
        </w:tc>
        <w:tc>
          <w:tcPr>
            <w:tcW w:w="10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083FE6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turnos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6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72C47CB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Total:</w:t>
            </w:r>
          </w:p>
        </w:tc>
        <w:tc>
          <w:tcPr>
            <w:tcW w:w="8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6F0EED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trabajadores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352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406914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Visitantes + contratistas + clientes =</w:t>
            </w:r>
          </w:p>
        </w:tc>
        <w:tc>
          <w:tcPr>
            <w:tcW w:w="1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004A6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visitantes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912BF9" w:rsidRPr="009806B7" w14:paraId="4C42FF6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ED01B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6776B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</w:t>
            </w:r>
          </w:p>
        </w:tc>
      </w:tr>
      <w:tr w:rsidR="00912BF9" w:rsidRPr="009806B7" w14:paraId="01A4D6B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4D356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05F36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1587BF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lang w:eastAsia="es-MX"/>
              </w:rPr>
              <w:t>VALOR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992EC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912BF9" w:rsidRPr="009806B7" w14:paraId="1C7EEF2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CE3AC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B2517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Gases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3D45" w14:textId="77777777" w:rsidR="00912BF9" w:rsidRPr="0034630B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valor</w:t>
            </w:r>
            <w:proofErr w:type="gramEnd"/>
            <w:r>
              <w:rPr>
                <w:sz w:val="18"/>
                <w:szCs w:val="18"/>
              </w:rPr>
              <w:t>_gi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9A60C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4E981F7D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A9B4F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25901CA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2F7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valor</w:t>
            </w:r>
            <w:proofErr w:type="gramEnd"/>
            <w:r>
              <w:rPr>
                <w:sz w:val="18"/>
                <w:szCs w:val="18"/>
              </w:rPr>
              <w:t>_li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CD4E66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53F2A6FD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FCD3F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A5D084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035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valor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0D1994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1D2FA7BC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FD227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701FC79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Sólidos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7A3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valor</w:t>
            </w:r>
            <w:proofErr w:type="gramEnd"/>
            <w:r>
              <w:rPr>
                <w:sz w:val="18"/>
                <w:szCs w:val="18"/>
              </w:rPr>
              <w:t>_sc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7B6719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21F11D98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42ABE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0C9267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Materiales explosivos o pirofóricos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840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0.0000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6D91B1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3E09551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091AB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520DA3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Fecha de cálculo:</w:t>
            </w:r>
          </w:p>
        </w:tc>
        <w:tc>
          <w:tcPr>
            <w:tcW w:w="25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08E1DA1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dia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mes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anio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</w:p>
        </w:tc>
        <w:tc>
          <w:tcPr>
            <w:tcW w:w="19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B778C53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Sup</w:t>
            </w:r>
            <w:proofErr w:type="spellEnd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. Construida (m2):</w:t>
            </w:r>
          </w:p>
        </w:tc>
        <w:tc>
          <w:tcPr>
            <w:tcW w:w="2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144F374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construccion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_m2 }}</w:t>
            </w:r>
          </w:p>
        </w:tc>
      </w:tr>
      <w:tr w:rsidR="00912BF9" w:rsidRPr="009806B7" w14:paraId="171DDB4E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11740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439DC86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TIPO DE RIESGO</w:t>
            </w:r>
          </w:p>
        </w:tc>
      </w:tr>
      <w:tr w:rsidR="00912BF9" w:rsidRPr="009806B7" w14:paraId="594CB67A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73088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1B81B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>tipo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>_riesgo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912BF9" w:rsidRPr="009806B7" w14:paraId="524F4A8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1547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112338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 de la(s) persona(s) responsable(s) de la clasificación realizada</w:t>
            </w:r>
          </w:p>
        </w:tc>
      </w:tr>
      <w:tr w:rsidR="00912BF9" w:rsidRPr="009806B7" w14:paraId="390D9AD0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EA4B3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2554961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NOE MORA RAMÍREZ</w:t>
            </w:r>
          </w:p>
        </w:tc>
      </w:tr>
      <w:tr w:rsidR="00912BF9" w:rsidRPr="009806B7" w14:paraId="56A3B99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F8DD7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3B5568D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</w:p>
        </w:tc>
      </w:tr>
      <w:tr w:rsidR="00912BF9" w:rsidRPr="009806B7" w14:paraId="735435BB" w14:textId="77777777" w:rsidTr="00532AE9">
        <w:trPr>
          <w:gridAfter w:val="2"/>
          <w:wAfter w:w="323" w:type="dxa"/>
          <w:trHeight w:val="476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13227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31DA51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140889ED" w14:textId="77777777" w:rsidTr="00532AE9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9E2BD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058A8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A08E0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7562D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5D596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3A831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C4645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4B67E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DCF4C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A798E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A11C7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CD356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86912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7B4BB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15E2A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A4519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DC026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54E16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57871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E6DF1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0A404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5222B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B993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024DE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73EFE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C798A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94D8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5F6F8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479A0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ED4A5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4A149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4A03EF8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3646937C" w14:textId="77777777" w:rsidTr="00532AE9">
        <w:trPr>
          <w:gridAfter w:val="1"/>
          <w:wAfter w:w="160" w:type="dxa"/>
          <w:trHeight w:val="38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9FFCF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B7C46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MEDIDAS DE SEGURIDAD - ESTACIÓN DE GAS LP PARA CARBURACIÓN</w:t>
            </w:r>
          </w:p>
        </w:tc>
        <w:tc>
          <w:tcPr>
            <w:tcW w:w="163" w:type="dxa"/>
            <w:vAlign w:val="center"/>
            <w:hideMark/>
          </w:tcPr>
          <w:p w14:paraId="3EF774BF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2FCFA315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94DC8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5DE0BA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Conteste a las siguientes preguntas observando físicamente el área evaluada</w:t>
            </w:r>
          </w:p>
        </w:tc>
        <w:tc>
          <w:tcPr>
            <w:tcW w:w="163" w:type="dxa"/>
            <w:vAlign w:val="center"/>
            <w:hideMark/>
          </w:tcPr>
          <w:p w14:paraId="3270E360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D53B430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B021D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EED5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¿Existen aparatos, equipos e instalaciones eléctricas energizadas?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14A292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63" w:type="dxa"/>
            <w:vAlign w:val="center"/>
            <w:hideMark/>
          </w:tcPr>
          <w:p w14:paraId="7519E42E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2ADD967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34A2D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6F90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¿Hay metales combustibles (magnesio, titanio, circonio, sodio, litio y potasio)?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25FCB4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7005D587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3956E45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E298A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A380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¿El área evaluada es una cocina o bien existen aceites y grasas vegetales o animales?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91834F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60B6101F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67E72209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B4345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47ECC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4546B7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05AB526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8860128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1035C6AD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11B08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DFA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DC7AA2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lang w:eastAsia="es-MX"/>
              </w:rPr>
              <w:t>Se encontraron elementos que indican que puede presentarse fuego tipo A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0D0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  <w:tc>
          <w:tcPr>
            <w:tcW w:w="163" w:type="dxa"/>
            <w:vAlign w:val="center"/>
            <w:hideMark/>
          </w:tcPr>
          <w:p w14:paraId="481CB418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01D15BAC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13990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E55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784B97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B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C881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  <w:tc>
          <w:tcPr>
            <w:tcW w:w="163" w:type="dxa"/>
            <w:vAlign w:val="center"/>
            <w:hideMark/>
          </w:tcPr>
          <w:p w14:paraId="068D9D1F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ED38570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B68BC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522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34182D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C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786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163" w:type="dxa"/>
            <w:vAlign w:val="center"/>
            <w:hideMark/>
          </w:tcPr>
          <w:p w14:paraId="11860DFE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C49991D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B3146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3AF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02F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2DE2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3DE02DCB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129E361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83DB9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9CA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A5B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B74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8C7B9A6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11445A0D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04E46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9BBB1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área ESTACIÓN DE GAS LP PARA CARBURACIÓN debe contar con al menos 2 extintores para el (los) fuego(s) tipo(s): A B C  </w:t>
            </w:r>
          </w:p>
        </w:tc>
        <w:tc>
          <w:tcPr>
            <w:tcW w:w="163" w:type="dxa"/>
            <w:vAlign w:val="center"/>
            <w:hideMark/>
          </w:tcPr>
          <w:p w14:paraId="30859F7D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665AA5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3F5DD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7FF048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5C79B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AGENTE EXTINTOR QUE PUEDE SER EMPLEADO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64BC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E.T.</w:t>
            </w:r>
          </w:p>
        </w:tc>
        <w:tc>
          <w:tcPr>
            <w:tcW w:w="163" w:type="dxa"/>
            <w:vAlign w:val="center"/>
            <w:hideMark/>
          </w:tcPr>
          <w:p w14:paraId="0F86EE03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5343ED3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45208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A39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ED737B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Agua, PQS ABC,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243F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extintor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</w:p>
        </w:tc>
        <w:tc>
          <w:tcPr>
            <w:tcW w:w="163" w:type="dxa"/>
            <w:vAlign w:val="center"/>
            <w:hideMark/>
          </w:tcPr>
          <w:p w14:paraId="6D767A07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08388B79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5B0E3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9E5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6F120C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B83B87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3" w:type="dxa"/>
            <w:vAlign w:val="center"/>
            <w:hideMark/>
          </w:tcPr>
          <w:p w14:paraId="37490B05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7F90F8F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4D7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A40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48C534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366356D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C07F2C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485EAE6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D6D04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1A4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0CDD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5FE56F8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7FF426EA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A5B0F84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91583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113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112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1D7DD18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7EDCDEC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3563F44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6F472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092A9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B395A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812DB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C39D9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81C17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6AAC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32338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0052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02A91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1CF3B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BE03E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A881A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8270C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D7A5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BAC1E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ADAF8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2D9F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13E2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1A8BC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7125C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C4723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5E266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F444B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DE22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D99D5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756AF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95828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BE995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0C8B7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384E7825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37EEF3E4" w14:textId="77777777" w:rsidTr="00532AE9">
        <w:trPr>
          <w:gridAfter w:val="1"/>
          <w:wAfter w:w="160" w:type="dxa"/>
          <w:trHeight w:val="39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9F945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30AEF87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máxima:</w:t>
            </w:r>
          </w:p>
        </w:tc>
        <w:tc>
          <w:tcPr>
            <w:tcW w:w="520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593D5A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15 m por tener al menos un extintor </w:t>
            </w:r>
          </w:p>
        </w:tc>
        <w:tc>
          <w:tcPr>
            <w:tcW w:w="163" w:type="dxa"/>
            <w:vAlign w:val="center"/>
            <w:hideMark/>
          </w:tcPr>
          <w:p w14:paraId="63791A33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2F63E7C9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F31B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F41D8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 para acceder a cualquier extintor, tomando en cuenta las vueltas y rodeos necesarios</w:t>
            </w:r>
          </w:p>
        </w:tc>
        <w:tc>
          <w:tcPr>
            <w:tcW w:w="163" w:type="dxa"/>
            <w:vAlign w:val="center"/>
            <w:hideMark/>
          </w:tcPr>
          <w:p w14:paraId="3A1E16F7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313B0B2" w14:textId="77777777" w:rsidTr="00532AE9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BFCCA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1A28B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97A68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DB700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660CE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0A72A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DE58D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35C4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86C7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659BB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13CC2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8C5DC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F71C5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084A7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1CBA6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27C3E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26D1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6F3FA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EABE8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9BB2A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1B5A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43246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D887F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E4F50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98253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D99B5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9D81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54934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A39E6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FFCBE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3F110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307CE96C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A4C8320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E7C0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99BAF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RECOMENDACIONES</w:t>
            </w:r>
          </w:p>
        </w:tc>
        <w:tc>
          <w:tcPr>
            <w:tcW w:w="163" w:type="dxa"/>
            <w:vAlign w:val="center"/>
            <w:hideMark/>
          </w:tcPr>
          <w:p w14:paraId="56A67111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E99B14C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4F365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BD8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Colocar los extintores a una altura no mayor de 1.50 m, medidos desde el nivel del piso hasta la parte más alta del extintor.</w:t>
            </w:r>
          </w:p>
        </w:tc>
        <w:tc>
          <w:tcPr>
            <w:tcW w:w="163" w:type="dxa"/>
            <w:vAlign w:val="center"/>
            <w:hideMark/>
          </w:tcPr>
          <w:p w14:paraId="44E9F646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1793787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33909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E4D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En caso de colocar detectores de humo del tipo ionización y/o foto electrónicos se recomiendan colocar 5 con una separación máxima de 9 m entre los centros de detectores</w:t>
            </w:r>
          </w:p>
        </w:tc>
        <w:tc>
          <w:tcPr>
            <w:tcW w:w="163" w:type="dxa"/>
            <w:vAlign w:val="center"/>
            <w:hideMark/>
          </w:tcPr>
          <w:p w14:paraId="39DE133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269699B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8197D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03C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Estas medidas pueden aumentarse o disminuirse dependiendo de la velocidad estimada de desarrollo del fuego</w:t>
            </w:r>
          </w:p>
        </w:tc>
        <w:tc>
          <w:tcPr>
            <w:tcW w:w="163" w:type="dxa"/>
            <w:vAlign w:val="center"/>
            <w:hideMark/>
          </w:tcPr>
          <w:p w14:paraId="30BD8A25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890EF70" w14:textId="3F3B9B13" w:rsidR="00881BAE" w:rsidRDefault="00881BAE" w:rsidP="00881BAE"/>
    <w:p w14:paraId="1DCE15F7" w14:textId="77777777" w:rsidR="00656045" w:rsidRDefault="00656045" w:rsidP="002766E2"/>
    <w:p w14:paraId="3BE1AFE1" w14:textId="2F14AF73" w:rsidR="002766E2" w:rsidRPr="00233D49" w:rsidRDefault="002766E2" w:rsidP="002766E2">
      <w:pPr>
        <w:sectPr w:rsidR="002766E2" w:rsidRPr="00233D49" w:rsidSect="00087FCA">
          <w:headerReference w:type="default" r:id="rId7"/>
          <w:footerReference w:type="default" r:id="rId8"/>
          <w:pgSz w:w="12240" w:h="15840" w:code="1"/>
          <w:pgMar w:top="1417" w:right="1701" w:bottom="1417" w:left="1701" w:header="426" w:footer="535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087FCA">
      <w:headerReference w:type="default" r:id="rId9"/>
      <w:footerReference w:type="default" r:id="rId10"/>
      <w:type w:val="continuous"/>
      <w:pgSz w:w="12240" w:h="15840" w:code="1"/>
      <w:pgMar w:top="1417" w:right="1701" w:bottom="1417" w:left="1701" w:header="426" w:footer="9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49B46" w14:textId="77777777" w:rsidR="00087FCA" w:rsidRDefault="00087FCA">
      <w:pPr>
        <w:spacing w:after="0" w:line="240" w:lineRule="auto"/>
      </w:pPr>
      <w:r>
        <w:separator/>
      </w:r>
    </w:p>
  </w:endnote>
  <w:endnote w:type="continuationSeparator" w:id="0">
    <w:p w14:paraId="60F3F1F8" w14:textId="77777777" w:rsidR="00087FCA" w:rsidRDefault="00087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79A38" w14:textId="18717BA5" w:rsidR="00E11BBA" w:rsidRPr="009806B7" w:rsidRDefault="00D77926" w:rsidP="00E11BBA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9E1AF34" wp14:editId="319983CD">
              <wp:simplePos x="0" y="0"/>
              <wp:positionH relativeFrom="column">
                <wp:posOffset>2340398</wp:posOffset>
              </wp:positionH>
              <wp:positionV relativeFrom="paragraph">
                <wp:posOffset>4868</wp:posOffset>
              </wp:positionV>
              <wp:extent cx="2050627" cy="550334"/>
              <wp:effectExtent l="0" t="0" r="0" b="2540"/>
              <wp:wrapNone/>
              <wp:docPr id="1448439813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0627" cy="55033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EDE9BA4" w14:textId="77777777" w:rsidR="00E11BBA" w:rsidRPr="009806B7" w:rsidRDefault="00E11BBA" w:rsidP="00E1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0D05A4E5" w14:textId="77777777" w:rsidR="00E11BBA" w:rsidRPr="009806B7" w:rsidRDefault="00E11BBA" w:rsidP="00E1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2C938F27" w14:textId="77777777" w:rsidR="00E11BBA" w:rsidRPr="009806B7" w:rsidRDefault="00E11BBA" w:rsidP="00E1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E1AF34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184.3pt;margin-top:.4pt;width:161.45pt;height:4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" filled="f" stroked="f" strokeweight=".5pt">
              <v:textbox>
                <w:txbxContent>
                  <w:p w14:paraId="0EDE9BA4" w14:textId="77777777" w:rsidR="00E11BBA" w:rsidRPr="009806B7" w:rsidRDefault="00E11BBA" w:rsidP="00E1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0D05A4E5" w14:textId="77777777" w:rsidR="00E11BBA" w:rsidRPr="009806B7" w:rsidRDefault="00E11BBA" w:rsidP="00E1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2C938F27" w14:textId="77777777" w:rsidR="00E11BBA" w:rsidRPr="009806B7" w:rsidRDefault="00E11BBA" w:rsidP="00E1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="00E11BBA"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68480" behindDoc="1" locked="0" layoutInCell="1" allowOverlap="1" wp14:anchorId="4A9CAE32" wp14:editId="1FEB4310">
          <wp:simplePos x="0" y="0"/>
          <wp:positionH relativeFrom="margin">
            <wp:posOffset>4403090</wp:posOffset>
          </wp:positionH>
          <wp:positionV relativeFrom="paragraph">
            <wp:posOffset>32385</wp:posOffset>
          </wp:positionV>
          <wp:extent cx="684530" cy="431800"/>
          <wp:effectExtent l="0" t="0" r="1270" b="6350"/>
          <wp:wrapNone/>
          <wp:docPr id="1801214737" name="Imagen 180121473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1BBA" w:rsidRPr="009806B7">
      <w:rPr>
        <w:noProof/>
        <w:lang w:eastAsia="es-MX"/>
      </w:rPr>
      <w:drawing>
        <wp:anchor distT="0" distB="0" distL="114300" distR="114300" simplePos="0" relativeHeight="251667456" behindDoc="1" locked="0" layoutInCell="1" allowOverlap="1" wp14:anchorId="3A6A0530" wp14:editId="05DD8170">
          <wp:simplePos x="0" y="0"/>
          <wp:positionH relativeFrom="page">
            <wp:posOffset>0</wp:posOffset>
          </wp:positionH>
          <wp:positionV relativeFrom="paragraph">
            <wp:posOffset>67945</wp:posOffset>
          </wp:positionV>
          <wp:extent cx="7781925" cy="914400"/>
          <wp:effectExtent l="0" t="0" r="9525" b="0"/>
          <wp:wrapNone/>
          <wp:docPr id="1586737039" name="Imagen 1586737039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1BBA" w:rsidRPr="009806B7">
      <w:rPr>
        <w:color w:val="8496B0" w:themeColor="text2" w:themeTint="99"/>
        <w:spacing w:val="60"/>
      </w:rPr>
      <w:t>Página</w:t>
    </w:r>
    <w:r w:rsidR="00E11BBA" w:rsidRPr="009806B7">
      <w:rPr>
        <w:color w:val="8496B0" w:themeColor="text2" w:themeTint="99"/>
      </w:rPr>
      <w:t xml:space="preserve"> </w:t>
    </w:r>
    <w:r w:rsidR="00E11BBA" w:rsidRPr="009806B7">
      <w:rPr>
        <w:color w:val="323E4F" w:themeColor="text2" w:themeShade="BF"/>
      </w:rPr>
      <w:fldChar w:fldCharType="begin"/>
    </w:r>
    <w:r w:rsidR="00E11BBA" w:rsidRPr="009806B7">
      <w:rPr>
        <w:color w:val="323E4F" w:themeColor="text2" w:themeShade="BF"/>
      </w:rPr>
      <w:instrText>PAGE   \* MERGEFORMAT</w:instrText>
    </w:r>
    <w:r w:rsidR="00E11BBA" w:rsidRPr="009806B7">
      <w:rPr>
        <w:color w:val="323E4F" w:themeColor="text2" w:themeShade="BF"/>
      </w:rPr>
      <w:fldChar w:fldCharType="separate"/>
    </w:r>
    <w:r w:rsidR="00E11BBA">
      <w:rPr>
        <w:color w:val="323E4F" w:themeColor="text2" w:themeShade="BF"/>
      </w:rPr>
      <w:t>4</w:t>
    </w:r>
    <w:r w:rsidR="00E11BBA" w:rsidRPr="009806B7">
      <w:rPr>
        <w:color w:val="323E4F" w:themeColor="text2" w:themeShade="BF"/>
      </w:rPr>
      <w:fldChar w:fldCharType="end"/>
    </w:r>
    <w:r w:rsidR="00E11BBA" w:rsidRPr="009806B7">
      <w:rPr>
        <w:color w:val="323E4F" w:themeColor="text2" w:themeShade="BF"/>
      </w:rPr>
      <w:t xml:space="preserve"> | </w:t>
    </w:r>
    <w:r w:rsidR="00E11BBA" w:rsidRPr="009806B7">
      <w:rPr>
        <w:color w:val="323E4F" w:themeColor="text2" w:themeShade="BF"/>
      </w:rPr>
      <w:fldChar w:fldCharType="begin"/>
    </w:r>
    <w:r w:rsidR="00E11BBA" w:rsidRPr="009806B7">
      <w:rPr>
        <w:color w:val="323E4F" w:themeColor="text2" w:themeShade="BF"/>
      </w:rPr>
      <w:instrText>NUMPAGES  \* Arabic  \* MERGEFORMAT</w:instrText>
    </w:r>
    <w:r w:rsidR="00E11BBA" w:rsidRPr="009806B7">
      <w:rPr>
        <w:color w:val="323E4F" w:themeColor="text2" w:themeShade="BF"/>
      </w:rPr>
      <w:fldChar w:fldCharType="separate"/>
    </w:r>
    <w:r w:rsidR="00E11BBA">
      <w:rPr>
        <w:color w:val="323E4F" w:themeColor="text2" w:themeShade="BF"/>
      </w:rPr>
      <w:t>179</w:t>
    </w:r>
    <w:r w:rsidR="00E11BBA" w:rsidRPr="009806B7">
      <w:rPr>
        <w:color w:val="323E4F" w:themeColor="text2" w:themeShade="BF"/>
      </w:rPr>
      <w:fldChar w:fldCharType="end"/>
    </w:r>
  </w:p>
  <w:p w14:paraId="57142205" w14:textId="77777777" w:rsidR="00E11BBA" w:rsidRPr="009806B7" w:rsidRDefault="00E11BBA" w:rsidP="00E11BBA">
    <w:pPr>
      <w:pStyle w:val="Piedepgina"/>
    </w:pPr>
  </w:p>
  <w:p w14:paraId="31690F06" w14:textId="50E8B6B1" w:rsidR="00B42CDF" w:rsidRPr="009E59AF" w:rsidRDefault="00B42CDF" w:rsidP="009E59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3F126" w14:textId="77777777" w:rsidR="00B42CDF" w:rsidRPr="009806B7" w:rsidRDefault="00EB0FAA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7216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824288293" name="Imagen 824288293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9264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563249338" name="Imagen 156324933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EB0FAA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EB0FAA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EB0FAA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15.65pt;margin-top:.55pt;width:154.8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318604F3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4943CD" w14:textId="77777777" w:rsidR="00087FCA" w:rsidRDefault="00087FCA">
      <w:pPr>
        <w:spacing w:after="0" w:line="240" w:lineRule="auto"/>
      </w:pPr>
      <w:r>
        <w:separator/>
      </w:r>
    </w:p>
  </w:footnote>
  <w:footnote w:type="continuationSeparator" w:id="0">
    <w:p w14:paraId="6D86E8DE" w14:textId="77777777" w:rsidR="00087FCA" w:rsidRDefault="00087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AA4A7" w14:textId="7E1758D9" w:rsidR="00E11BBA" w:rsidRPr="00E11BBA" w:rsidRDefault="00E11BBA" w:rsidP="00E11BBA">
    <w:pPr>
      <w:pStyle w:val="Encabezado"/>
      <w:tabs>
        <w:tab w:val="right" w:pos="7371"/>
      </w:tabs>
      <w:ind w:right="2034"/>
      <w:jc w:val="center"/>
      <w:rPr>
        <w:b/>
        <w:bCs/>
        <w:color w:val="00B0F0"/>
      </w:rPr>
    </w:pPr>
    <w:r w:rsidRPr="00E11BBA">
      <w:rPr>
        <w:b/>
        <w:bCs/>
        <w:noProof/>
        <w:color w:val="00B0F0"/>
      </w:rPr>
      <w:drawing>
        <wp:anchor distT="0" distB="0" distL="114300" distR="114300" simplePos="0" relativeHeight="251665408" behindDoc="0" locked="0" layoutInCell="1" allowOverlap="1" wp14:anchorId="7B329A6F" wp14:editId="7045F74C">
          <wp:simplePos x="0" y="0"/>
          <wp:positionH relativeFrom="margin">
            <wp:align>right</wp:align>
          </wp:positionH>
          <wp:positionV relativeFrom="paragraph">
            <wp:posOffset>-32385</wp:posOffset>
          </wp:positionV>
          <wp:extent cx="1254642" cy="519558"/>
          <wp:effectExtent l="0" t="0" r="3175" b="0"/>
          <wp:wrapNone/>
          <wp:docPr id="278390295" name="Imagen 278390295" descr="Farmacias Guadalajara Logo Vector (.EPS)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armacias Guadalajara Logo Vector (.EPS) Free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642" cy="5195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11BBA">
      <w:rPr>
        <w:b/>
        <w:bCs/>
        <w:color w:val="00B0F0"/>
      </w:rPr>
      <w:t xml:space="preserve">PROGRAMA INTERNO DE PROTECCIÓN CIVIL </w:t>
    </w:r>
    <w:proofErr w:type="gramStart"/>
    <w:r w:rsidR="004C793A" w:rsidRPr="004C793A">
      <w:rPr>
        <w:b/>
        <w:bCs/>
        <w:color w:val="00B0F0"/>
      </w:rPr>
      <w:t xml:space="preserve">{{ </w:t>
    </w:r>
    <w:proofErr w:type="spellStart"/>
    <w:r w:rsidR="004C793A" w:rsidRPr="004C793A">
      <w:rPr>
        <w:b/>
        <w:bCs/>
        <w:color w:val="00B0F0"/>
      </w:rPr>
      <w:t>anio</w:t>
    </w:r>
    <w:proofErr w:type="spellEnd"/>
    <w:proofErr w:type="gramEnd"/>
    <w:r w:rsidR="004C793A" w:rsidRPr="004C793A">
      <w:rPr>
        <w:b/>
        <w:bCs/>
        <w:color w:val="00B0F0"/>
      </w:rPr>
      <w:t xml:space="preserve"> }}</w:t>
    </w:r>
  </w:p>
  <w:p w14:paraId="787B81EB" w14:textId="482A5E74" w:rsidR="00E11BBA" w:rsidRPr="00E11BBA" w:rsidRDefault="00E11BBA" w:rsidP="00E11BBA">
    <w:pPr>
      <w:pStyle w:val="Encabezado"/>
      <w:tabs>
        <w:tab w:val="right" w:pos="7371"/>
      </w:tabs>
      <w:ind w:right="2034"/>
      <w:jc w:val="center"/>
      <w:rPr>
        <w:b/>
        <w:bCs/>
        <w:color w:val="00B0F0"/>
      </w:rPr>
    </w:pPr>
    <w:proofErr w:type="gramStart"/>
    <w:r w:rsidRPr="00E11BBA">
      <w:rPr>
        <w:b/>
        <w:bCs/>
        <w:color w:val="00B0F0"/>
      </w:rPr>
      <w:t xml:space="preserve">{{ </w:t>
    </w:r>
    <w:proofErr w:type="spellStart"/>
    <w:r w:rsidRPr="00E11BBA">
      <w:rPr>
        <w:b/>
        <w:bCs/>
        <w:color w:val="00B0F0"/>
      </w:rPr>
      <w:t>razon</w:t>
    </w:r>
    <w:proofErr w:type="gramEnd"/>
    <w:r w:rsidRPr="00E11BBA">
      <w:rPr>
        <w:b/>
        <w:bCs/>
        <w:color w:val="00B0F0"/>
      </w:rPr>
      <w:t>_social</w:t>
    </w:r>
    <w:proofErr w:type="spellEnd"/>
    <w:r w:rsidRPr="00E11BBA">
      <w:rPr>
        <w:b/>
        <w:bCs/>
        <w:color w:val="00B0F0"/>
      </w:rPr>
      <w:t xml:space="preserve"> }}</w:t>
    </w:r>
  </w:p>
  <w:p w14:paraId="550E91A0" w14:textId="771D151F" w:rsidR="00B42CDF" w:rsidRPr="009806B7" w:rsidRDefault="00E11BBA" w:rsidP="00E11BBA">
    <w:pPr>
      <w:pStyle w:val="Encabezado"/>
      <w:tabs>
        <w:tab w:val="clear" w:pos="8504"/>
        <w:tab w:val="right" w:pos="7371"/>
      </w:tabs>
      <w:ind w:right="2034"/>
      <w:jc w:val="center"/>
    </w:pPr>
    <w:proofErr w:type="gramStart"/>
    <w:r w:rsidRPr="00E11BBA">
      <w:rPr>
        <w:b/>
        <w:bCs/>
        <w:color w:val="00B0F0"/>
      </w:rPr>
      <w:t xml:space="preserve">{{ </w:t>
    </w:r>
    <w:proofErr w:type="spellStart"/>
    <w:r w:rsidRPr="00E11BBA">
      <w:rPr>
        <w:b/>
        <w:bCs/>
        <w:color w:val="00B0F0"/>
      </w:rPr>
      <w:t>nombre</w:t>
    </w:r>
    <w:proofErr w:type="gramEnd"/>
    <w:r w:rsidRPr="00E11BBA">
      <w:rPr>
        <w:b/>
        <w:bCs/>
        <w:color w:val="00B0F0"/>
      </w:rPr>
      <w:t>_comercial</w:t>
    </w:r>
    <w:proofErr w:type="spellEnd"/>
    <w:r w:rsidRPr="00E11BBA">
      <w:rPr>
        <w:b/>
        <w:bCs/>
        <w:color w:val="00B0F0"/>
      </w:rPr>
      <w:t xml:space="preserve"> }}</w:t>
    </w:r>
    <w:r>
      <w:rPr>
        <w:noProof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DF146" w14:textId="77777777" w:rsidR="00B42CDF" w:rsidRPr="009806B7" w:rsidRDefault="00EB0FAA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5168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057032823" name="Imagen 105703282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Anio_actual</w:t>
    </w:r>
    <w:proofErr w:type="spellEnd"/>
    <w:r w:rsidRPr="0034630B">
      <w:rPr>
        <w:rFonts w:cstheme="minorHAnsi"/>
        <w:b/>
      </w:rPr>
      <w:t>**</w:t>
    </w:r>
  </w:p>
  <w:p w14:paraId="2EADC3D3" w14:textId="77777777" w:rsidR="00B42CDF" w:rsidRPr="009806B7" w:rsidRDefault="00EB0FAA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Razon_social</w:t>
    </w:r>
    <w:proofErr w:type="spellEnd"/>
    <w:r w:rsidRPr="0034630B">
      <w:rPr>
        <w:rFonts w:cstheme="minorHAnsi"/>
        <w:b/>
      </w:rPr>
      <w:t>**</w:t>
    </w:r>
  </w:p>
  <w:p w14:paraId="5B3E54BC" w14:textId="77777777" w:rsidR="00B42CDF" w:rsidRPr="009806B7" w:rsidRDefault="00EB0FAA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</w:t>
    </w:r>
    <w:proofErr w:type="spellStart"/>
    <w:r w:rsidRPr="0034630B">
      <w:rPr>
        <w:b/>
      </w:rPr>
      <w:t>Nombre_comercial</w:t>
    </w:r>
    <w:proofErr w:type="spellEnd"/>
    <w:r w:rsidRPr="0034630B">
      <w:rPr>
        <w:b/>
      </w:rPr>
      <w:t>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abstractNum w:abstractNumId="1" w15:restartNumberingAfterBreak="0">
    <w:nsid w:val="22F96116"/>
    <w:multiLevelType w:val="hybridMultilevel"/>
    <w:tmpl w:val="CC5C943C"/>
    <w:lvl w:ilvl="0" w:tplc="57941A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F2B23"/>
    <w:multiLevelType w:val="hybridMultilevel"/>
    <w:tmpl w:val="0A026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639765767">
    <w:abstractNumId w:val="2"/>
  </w:num>
  <w:num w:numId="3" w16cid:durableId="32833702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206B0"/>
    <w:rsid w:val="00020F2B"/>
    <w:rsid w:val="00031A28"/>
    <w:rsid w:val="00050FFD"/>
    <w:rsid w:val="00071671"/>
    <w:rsid w:val="00087FCA"/>
    <w:rsid w:val="00092E81"/>
    <w:rsid w:val="000C1BE1"/>
    <w:rsid w:val="000C7CC2"/>
    <w:rsid w:val="000E0B30"/>
    <w:rsid w:val="000F45BA"/>
    <w:rsid w:val="0013703A"/>
    <w:rsid w:val="00155270"/>
    <w:rsid w:val="00155EF4"/>
    <w:rsid w:val="001A016A"/>
    <w:rsid w:val="001E1C20"/>
    <w:rsid w:val="001E6314"/>
    <w:rsid w:val="001F4C6C"/>
    <w:rsid w:val="001F5C84"/>
    <w:rsid w:val="002766E2"/>
    <w:rsid w:val="002A2707"/>
    <w:rsid w:val="002C24E0"/>
    <w:rsid w:val="00303432"/>
    <w:rsid w:val="0031151B"/>
    <w:rsid w:val="0032660A"/>
    <w:rsid w:val="00346E73"/>
    <w:rsid w:val="0038533B"/>
    <w:rsid w:val="003A4903"/>
    <w:rsid w:val="003A4E61"/>
    <w:rsid w:val="003D0316"/>
    <w:rsid w:val="003D21AB"/>
    <w:rsid w:val="004028EC"/>
    <w:rsid w:val="00413CAA"/>
    <w:rsid w:val="00442CEB"/>
    <w:rsid w:val="00455A18"/>
    <w:rsid w:val="004623C2"/>
    <w:rsid w:val="00470F18"/>
    <w:rsid w:val="00483086"/>
    <w:rsid w:val="004C793A"/>
    <w:rsid w:val="004D2161"/>
    <w:rsid w:val="004F4F8D"/>
    <w:rsid w:val="005007BB"/>
    <w:rsid w:val="005772F4"/>
    <w:rsid w:val="00581E5B"/>
    <w:rsid w:val="00587AE7"/>
    <w:rsid w:val="005B3F4D"/>
    <w:rsid w:val="005B766D"/>
    <w:rsid w:val="005D1DBD"/>
    <w:rsid w:val="005F4A34"/>
    <w:rsid w:val="005F606D"/>
    <w:rsid w:val="0060700D"/>
    <w:rsid w:val="00610996"/>
    <w:rsid w:val="00611FAD"/>
    <w:rsid w:val="006425EC"/>
    <w:rsid w:val="00656045"/>
    <w:rsid w:val="00671460"/>
    <w:rsid w:val="00685792"/>
    <w:rsid w:val="00690590"/>
    <w:rsid w:val="006A3C29"/>
    <w:rsid w:val="006C27DA"/>
    <w:rsid w:val="006D0E63"/>
    <w:rsid w:val="006D4777"/>
    <w:rsid w:val="006E57CA"/>
    <w:rsid w:val="006F5ABC"/>
    <w:rsid w:val="007075AE"/>
    <w:rsid w:val="00716854"/>
    <w:rsid w:val="00721782"/>
    <w:rsid w:val="00744510"/>
    <w:rsid w:val="007B3A11"/>
    <w:rsid w:val="007F590C"/>
    <w:rsid w:val="00800954"/>
    <w:rsid w:val="00816979"/>
    <w:rsid w:val="008413C4"/>
    <w:rsid w:val="008535E3"/>
    <w:rsid w:val="00881BAE"/>
    <w:rsid w:val="00896D8C"/>
    <w:rsid w:val="008B6A23"/>
    <w:rsid w:val="008C0536"/>
    <w:rsid w:val="008E035D"/>
    <w:rsid w:val="008F64D9"/>
    <w:rsid w:val="00912BF9"/>
    <w:rsid w:val="0092362E"/>
    <w:rsid w:val="00936F85"/>
    <w:rsid w:val="00963827"/>
    <w:rsid w:val="0098305C"/>
    <w:rsid w:val="009A6A80"/>
    <w:rsid w:val="009E59AF"/>
    <w:rsid w:val="009F11BB"/>
    <w:rsid w:val="009F3C8F"/>
    <w:rsid w:val="00A30517"/>
    <w:rsid w:val="00A33AD7"/>
    <w:rsid w:val="00A511A3"/>
    <w:rsid w:val="00A734E7"/>
    <w:rsid w:val="00A76143"/>
    <w:rsid w:val="00A76333"/>
    <w:rsid w:val="00AB3790"/>
    <w:rsid w:val="00AB5FB9"/>
    <w:rsid w:val="00AC2B08"/>
    <w:rsid w:val="00B13179"/>
    <w:rsid w:val="00B37C24"/>
    <w:rsid w:val="00B42CDF"/>
    <w:rsid w:val="00B504D4"/>
    <w:rsid w:val="00B77989"/>
    <w:rsid w:val="00BB3F68"/>
    <w:rsid w:val="00BC359E"/>
    <w:rsid w:val="00C00171"/>
    <w:rsid w:val="00C61FEA"/>
    <w:rsid w:val="00C81255"/>
    <w:rsid w:val="00C9784B"/>
    <w:rsid w:val="00CB6675"/>
    <w:rsid w:val="00CF23F3"/>
    <w:rsid w:val="00D158A3"/>
    <w:rsid w:val="00D57FEA"/>
    <w:rsid w:val="00D725A8"/>
    <w:rsid w:val="00D75AB8"/>
    <w:rsid w:val="00D77926"/>
    <w:rsid w:val="00D83D44"/>
    <w:rsid w:val="00DB54AC"/>
    <w:rsid w:val="00DC0C1B"/>
    <w:rsid w:val="00DC290C"/>
    <w:rsid w:val="00E11BBA"/>
    <w:rsid w:val="00E5100D"/>
    <w:rsid w:val="00E61BA6"/>
    <w:rsid w:val="00E81EE1"/>
    <w:rsid w:val="00EB0FAA"/>
    <w:rsid w:val="00EC1B82"/>
    <w:rsid w:val="00EC329E"/>
    <w:rsid w:val="00ED132C"/>
    <w:rsid w:val="00EE51BF"/>
    <w:rsid w:val="00EF28A8"/>
    <w:rsid w:val="00F077F6"/>
    <w:rsid w:val="00F10F06"/>
    <w:rsid w:val="00F11080"/>
    <w:rsid w:val="00F15EEB"/>
    <w:rsid w:val="00F15F26"/>
    <w:rsid w:val="00F37084"/>
    <w:rsid w:val="00F60C18"/>
    <w:rsid w:val="00FB2CBB"/>
    <w:rsid w:val="00FD6BE5"/>
    <w:rsid w:val="00FE2A73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BF9"/>
    <w:pPr>
      <w:spacing w:after="200" w:line="276" w:lineRule="auto"/>
    </w:pPr>
    <w:rPr>
      <w:kern w:val="0"/>
      <w:lang w:val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/>
      <w:outlineLvl w:val="0"/>
    </w:pPr>
    <w:rPr>
      <w:rFonts w:ascii="Arial" w:eastAsia="Times New Roman" w:hAnsi="Arial" w:cs="Times New Roman"/>
      <w:b/>
      <w:bCs/>
      <w:color w:val="000000" w:themeColor="text1"/>
      <w:sz w:val="24"/>
      <w:szCs w:val="28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sz w:val="24"/>
      <w:szCs w:val="20"/>
      <w:lang w:eastAsia="es-ES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sz w:val="24"/>
      <w:szCs w:val="20"/>
      <w:lang w:eastAsia="es-ES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ind w:left="720"/>
      <w:contextualSpacing/>
    </w:pPr>
  </w:style>
  <w:style w:type="table" w:styleId="Tablaconcuadrcula">
    <w:name w:val="Table Grid"/>
    <w:basedOn w:val="Tablanormal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sz w:val="24"/>
      <w:szCs w:val="24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sz w:val="24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sz w:val="24"/>
      <w:szCs w:val="20"/>
      <w:lang w:eastAsia="es-ES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sz w:val="24"/>
      <w:szCs w:val="20"/>
      <w:lang w:eastAsia="es-ES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sz w:val="18"/>
      <w:szCs w:val="1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es-ES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sz w:val="24"/>
      <w:szCs w:val="20"/>
      <w:lang w:val="x-none" w:eastAsia="es-ES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sz w:val="24"/>
      <w:szCs w:val="20"/>
      <w:lang w:eastAsia="es-ES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sz w:val="24"/>
      <w:szCs w:val="24"/>
      <w:lang w:eastAsia="es-ES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sz w:val="20"/>
      <w:szCs w:val="20"/>
      <w:lang w:eastAsia="es-ES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ar-SA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4"/>
      <w:u w:val="single"/>
      <w:lang w:eastAsia="es-ES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sz w:val="24"/>
      <w:szCs w:val="20"/>
      <w:lang w:eastAsia="es-ES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0"/>
      <w:szCs w:val="20"/>
      <w:lang w:val="es-ES_tradnl" w:eastAsia="es-ES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sz w:val="24"/>
      <w:szCs w:val="20"/>
      <w:lang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sz w:val="24"/>
      <w:szCs w:val="20"/>
      <w:lang w:eastAsia="es-ES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4"/>
      <w:u w:val="single"/>
      <w:lang w:eastAsia="es-ES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lang w:val="en-US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18"/>
      <w:szCs w:val="18"/>
      <w:lang w:eastAsia="es-MX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sz w:val="21"/>
      <w:szCs w:val="21"/>
      <w:lang w:eastAsia="es-ES" w:bidi="es-ES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sz w:val="21"/>
      <w:szCs w:val="21"/>
      <w:lang w:eastAsia="es-ES" w:bidi="es-ES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sz w:val="21"/>
      <w:szCs w:val="21"/>
      <w:lang w:eastAsia="es-ES" w:bidi="es-ES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MX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sz w:val="16"/>
      <w:szCs w:val="16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ind w:left="283" w:hanging="283"/>
      <w:contextualSpacing/>
    </w:pPr>
    <w:rPr>
      <w:rFonts w:eastAsia="Times New Roman"/>
      <w:lang w:eastAsia="es-MX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rPr>
      <w:rFonts w:eastAsia="Times New Roman"/>
      <w:lang w:eastAsia="es-MX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rPr>
      <w:rFonts w:eastAsia="Times New Roman"/>
      <w:lang w:eastAsia="es-MX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contextualSpacing/>
    </w:pPr>
    <w:rPr>
      <w:rFonts w:eastAsia="Times New Roman"/>
      <w:lang w:eastAsia="es-MX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/>
    </w:p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/>
      <w:ind w:left="283"/>
    </w:p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ind w:left="720" w:hanging="360"/>
      <w:contextualSpacing/>
    </w:p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sz w:val="24"/>
      <w:szCs w:val="24"/>
      <w:lang w:val="en-US" w:eastAsia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sz w:val="24"/>
      <w:szCs w:val="24"/>
      <w:lang w:val="en-US" w:eastAsia="es-MX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sz w:val="28"/>
      <w:lang w:val="en-US" w:eastAsia="es-MX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es-MX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722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8</cp:revision>
  <dcterms:created xsi:type="dcterms:W3CDTF">2024-03-17T21:56:00Z</dcterms:created>
  <dcterms:modified xsi:type="dcterms:W3CDTF">2025-03-04T00:38:00Z</dcterms:modified>
</cp:coreProperties>
</file>