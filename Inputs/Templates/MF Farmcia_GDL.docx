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3AF72" w14:textId="77777777" w:rsidR="002766E2" w:rsidRPr="00996D3C" w:rsidRDefault="002766E2" w:rsidP="002766E2">
      <w:pPr>
        <w:pStyle w:val="Ttulo1"/>
        <w:spacing w:line="360" w:lineRule="auto"/>
        <w:jc w:val="center"/>
        <w:rPr>
          <w:rFonts w:asciiTheme="minorHAnsi" w:hAnsiTheme="minorHAnsi" w:cstheme="minorHAnsi"/>
          <w:b w:val="0"/>
          <w:sz w:val="22"/>
          <w:szCs w:val="22"/>
        </w:rPr>
      </w:pPr>
      <w:bookmarkStart w:id="0" w:name="_Toc62392620"/>
      <w:bookmarkStart w:id="1" w:name="_Toc68045045"/>
      <w:r w:rsidRPr="00996D3C">
        <w:rPr>
          <w:rFonts w:asciiTheme="minorHAnsi" w:hAnsiTheme="minorHAnsi" w:cstheme="minorHAnsi"/>
          <w:sz w:val="22"/>
          <w:szCs w:val="22"/>
        </w:rPr>
        <w:t>MEMORIA FOTOGRÁFICA DE LAS MEDIDAS DE SEGURIDAD</w:t>
      </w:r>
      <w:bookmarkEnd w:id="0"/>
      <w:bookmarkEnd w:id="1"/>
    </w:p>
    <w:p w14:paraId="097E833B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Riesgos internos y circundantes. </w:t>
      </w:r>
    </w:p>
    <w:p w14:paraId="557D279A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La sucursal 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razon_social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, “</w:t>
      </w:r>
      <w:r>
        <w:rPr>
          <w:rFonts w:cstheme="minorHAnsi"/>
          <w:b/>
          <w:color w:val="000000" w:themeColor="text1"/>
        </w:rPr>
        <w:t xml:space="preserve">{{ </w:t>
      </w:r>
      <w:proofErr w:type="spellStart"/>
      <w:r>
        <w:rPr>
          <w:rFonts w:cstheme="minorHAnsi"/>
          <w:b/>
          <w:color w:val="000000" w:themeColor="text1"/>
        </w:rPr>
        <w:t>nombre_comercial</w:t>
      </w:r>
      <w:proofErr w:type="spellEnd"/>
      <w:r>
        <w:rPr>
          <w:rFonts w:cstheme="minorHAnsi"/>
          <w:b/>
          <w:color w:val="000000" w:themeColor="text1"/>
        </w:rPr>
        <w:t xml:space="preserve"> }}</w:t>
      </w:r>
      <w:r w:rsidRPr="00F00E69">
        <w:rPr>
          <w:rFonts w:cstheme="minorHAnsi"/>
          <w:b/>
          <w:color w:val="000000" w:themeColor="text1"/>
        </w:rPr>
        <w:t>”</w:t>
      </w:r>
      <w:r w:rsidRPr="00996D3C">
        <w:rPr>
          <w:rFonts w:cstheme="minorHAnsi"/>
          <w:b/>
          <w:color w:val="000000" w:themeColor="text1"/>
        </w:rPr>
        <w:t xml:space="preserve"> </w:t>
      </w:r>
      <w:r w:rsidRPr="00996D3C">
        <w:rPr>
          <w:rFonts w:cstheme="minorHAnsi"/>
          <w:color w:val="000000" w:themeColor="text1"/>
        </w:rPr>
        <w:t>se ubica frente a una vialidad altamente transitada, colinda con otros inmuebles de servicios con giro comercial.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3D652F7D" w14:textId="3ED1F4C2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El horario de atención de servicios es de </w:t>
      </w:r>
      <w:r>
        <w:rPr>
          <w:rFonts w:cstheme="minorHAnsi"/>
          <w:color w:val="000000" w:themeColor="text1"/>
        </w:rPr>
        <w:t xml:space="preserve">{{ </w:t>
      </w:r>
      <w:proofErr w:type="spellStart"/>
      <w:r>
        <w:rPr>
          <w:rFonts w:cstheme="minorHAnsi"/>
          <w:color w:val="000000" w:themeColor="text1"/>
        </w:rPr>
        <w:t>dias</w:t>
      </w:r>
      <w:proofErr w:type="spellEnd"/>
      <w:r>
        <w:rPr>
          <w:rFonts w:cstheme="minorHAnsi"/>
          <w:color w:val="000000" w:themeColor="text1"/>
        </w:rPr>
        <w:t xml:space="preserve"> }}</w:t>
      </w:r>
      <w:r w:rsidRPr="00996D3C">
        <w:rPr>
          <w:rFonts w:cstheme="minorHAnsi"/>
          <w:color w:val="000000" w:themeColor="text1"/>
        </w:rPr>
        <w:t xml:space="preserve"> de </w:t>
      </w:r>
      <w:r>
        <w:rPr>
          <w:rFonts w:cstheme="minorHAnsi"/>
          <w:color w:val="000000" w:themeColor="text1"/>
        </w:rPr>
        <w:t>{{ horario }}</w:t>
      </w:r>
      <w:r w:rsidRPr="00996D3C">
        <w:rPr>
          <w:rFonts w:cstheme="minorHAnsi"/>
          <w:color w:val="000000" w:themeColor="text1"/>
        </w:rPr>
        <w:t>.</w:t>
      </w:r>
    </w:p>
    <w:p w14:paraId="6DDBA181" w14:textId="77777777" w:rsidR="002766E2" w:rsidRPr="00996D3C" w:rsidRDefault="002766E2" w:rsidP="002766E2">
      <w:pPr>
        <w:spacing w:line="360" w:lineRule="auto"/>
        <w:jc w:val="both"/>
        <w:rPr>
          <w:rFonts w:cstheme="minorHAnsi"/>
          <w:color w:val="000000" w:themeColor="text1"/>
        </w:rPr>
      </w:pPr>
      <w:r w:rsidRPr="00996D3C">
        <w:rPr>
          <w:rFonts w:cstheme="minorHAnsi"/>
          <w:color w:val="000000" w:themeColor="text1"/>
        </w:rPr>
        <w:t xml:space="preserve"> Cuenta con </w:t>
      </w:r>
      <w:r>
        <w:rPr>
          <w:rFonts w:cstheme="minorHAnsi"/>
          <w:color w:val="000000" w:themeColor="text1"/>
        </w:rPr>
        <w:t>{{ trabajadores }}</w:t>
      </w:r>
      <w:r w:rsidRPr="00996D3C">
        <w:rPr>
          <w:rFonts w:cstheme="minorHAnsi"/>
          <w:color w:val="000000" w:themeColor="text1"/>
        </w:rPr>
        <w:t xml:space="preserve"> empleados fijos y afluencia durante el día de </w:t>
      </w:r>
      <w:r>
        <w:rPr>
          <w:rFonts w:cstheme="minorHAnsi"/>
          <w:color w:val="000000" w:themeColor="text1"/>
        </w:rPr>
        <w:t>{{ visitantes }}</w:t>
      </w:r>
      <w:r w:rsidRPr="00996D3C">
        <w:rPr>
          <w:rFonts w:cstheme="minorHAnsi"/>
          <w:color w:val="000000" w:themeColor="text1"/>
        </w:rPr>
        <w:t xml:space="preserve"> personas.</w:t>
      </w:r>
      <w:r w:rsidRPr="00996D3C">
        <w:rPr>
          <w:rFonts w:eastAsia="Times New Roman" w:cstheme="minorHAnsi"/>
          <w:snapToGrid w:val="0"/>
          <w:color w:val="000000" w:themeColor="text1"/>
          <w:w w:val="0"/>
          <w:u w:color="000000"/>
          <w:bdr w:val="none" w:sz="0" w:space="0" w:color="000000"/>
          <w:shd w:val="clear" w:color="000000" w:fill="000000"/>
          <w:lang w:eastAsia="x-none" w:bidi="x-none"/>
        </w:rPr>
        <w:t xml:space="preserve"> </w:t>
      </w:r>
    </w:p>
    <w:p w14:paraId="1DCFBC90" w14:textId="77777777" w:rsidR="002766E2" w:rsidRDefault="002766E2" w:rsidP="002766E2">
      <w:pPr>
        <w:pStyle w:val="Default"/>
        <w:spacing w:line="360" w:lineRule="auto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996D3C">
        <w:rPr>
          <w:rFonts w:asciiTheme="minorHAnsi" w:hAnsiTheme="minorHAnsi" w:cstheme="minorHAnsi"/>
          <w:color w:val="000000" w:themeColor="text1"/>
          <w:sz w:val="22"/>
          <w:szCs w:val="22"/>
        </w:rPr>
        <w:t xml:space="preserve"> Con el objetivo de controlar el cumplimiento en materia de Protección civil y las normas de higiene y seguridad en el trabajo, puede establecerse que: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4CEB3BE" w14:textId="77777777" w:rsidTr="000B1CB4">
        <w:tc>
          <w:tcPr>
            <w:tcW w:w="4414" w:type="dxa"/>
            <w:vAlign w:val="center"/>
          </w:tcPr>
          <w:p w14:paraId="4581ACF7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resistencia al fuego de los materiales constitutivos de estructura constructiva del inmueble, cumplen con lo requerida en las normas vigentes, NOM 002 STPS 2010.</w:t>
            </w:r>
          </w:p>
        </w:tc>
        <w:tc>
          <w:tcPr>
            <w:tcW w:w="4414" w:type="dxa"/>
            <w:vAlign w:val="center"/>
          </w:tcPr>
          <w:p w14:paraId="1AD5529B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mueble1 }}</w:t>
            </w:r>
          </w:p>
        </w:tc>
      </w:tr>
      <w:tr w:rsidR="002766E2" w14:paraId="225DEF94" w14:textId="77777777" w:rsidTr="000B1CB4">
        <w:tc>
          <w:tcPr>
            <w:tcW w:w="4414" w:type="dxa"/>
            <w:vAlign w:val="center"/>
          </w:tcPr>
          <w:p w14:paraId="08D232AE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Las vías de evacuación, tanto verticales y horizontales se encuentran calculadas para una correcta evacuación de la sucursal, debe mencionarse que deben permanecer libres de obstáculos permanentemente, aún en áreas de ingreso egreso en tiempo menor o provisional en el tramo de ingreso.</w:t>
            </w:r>
          </w:p>
        </w:tc>
        <w:tc>
          <w:tcPr>
            <w:tcW w:w="4414" w:type="dxa"/>
            <w:vAlign w:val="center"/>
          </w:tcPr>
          <w:p w14:paraId="02EEE899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ruta2 }}</w:t>
            </w:r>
          </w:p>
        </w:tc>
      </w:tr>
    </w:tbl>
    <w:p w14:paraId="08BCCAE0" w14:textId="77777777" w:rsidR="002766E2" w:rsidRDefault="002766E2" w:rsidP="002766E2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br w:type="page"/>
      </w:r>
    </w:p>
    <w:p w14:paraId="4DBFB024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4438"/>
      </w:tblGrid>
      <w:tr w:rsidR="002766E2" w14:paraId="083ECA7C" w14:textId="77777777" w:rsidTr="000B1CB4">
        <w:tc>
          <w:tcPr>
            <w:tcW w:w="8833" w:type="dxa"/>
            <w:gridSpan w:val="2"/>
            <w:vAlign w:val="center"/>
          </w:tcPr>
          <w:p w14:paraId="4DD53AD5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La cantidad de equipos contra incendio se encuentran vigentes.  Se recomienda mantener a 1.50 metros y libres de obstáculos, previa señalamiento informativo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.</w:t>
            </w:r>
          </w:p>
        </w:tc>
      </w:tr>
      <w:tr w:rsidR="002766E2" w14:paraId="6A05ED4C" w14:textId="77777777" w:rsidTr="000B1CB4">
        <w:trPr>
          <w:trHeight w:val="4703"/>
        </w:trPr>
        <w:tc>
          <w:tcPr>
            <w:tcW w:w="4395" w:type="dxa"/>
            <w:vAlign w:val="center"/>
          </w:tcPr>
          <w:p w14:paraId="6BEAA700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ext1 }}</w:t>
            </w:r>
          </w:p>
        </w:tc>
        <w:tc>
          <w:tcPr>
            <w:tcW w:w="4438" w:type="dxa"/>
            <w:vAlign w:val="center"/>
          </w:tcPr>
          <w:p w14:paraId="24158E6F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ext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3</w:t>
            </w: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  <w:tr w:rsidR="002766E2" w14:paraId="407042A9" w14:textId="77777777" w:rsidTr="000B1CB4">
        <w:trPr>
          <w:trHeight w:val="4407"/>
        </w:trPr>
        <w:tc>
          <w:tcPr>
            <w:tcW w:w="4395" w:type="dxa"/>
            <w:vAlign w:val="center"/>
          </w:tcPr>
          <w:p w14:paraId="006D6690" w14:textId="77777777" w:rsidR="002766E2" w:rsidRDefault="002766E2" w:rsidP="000B1CB4">
            <w:pPr>
              <w:pStyle w:val="Default"/>
              <w:spacing w:line="360" w:lineRule="auto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Cuenta con mantenimiento a techo, lozas y azotea debe registrarse en bitácora, dando evidencia de limpieza en bajadas pluviales, aplicación de impermeabilizante, mantenimiento preventivo y correctivo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  <w:lang w:eastAsia="es-MX"/>
              </w:rPr>
              <w:t>.  En techo cuenta con iluminación tipo LED y ahorradores de energía.</w:t>
            </w:r>
          </w:p>
        </w:tc>
        <w:tc>
          <w:tcPr>
            <w:tcW w:w="4438" w:type="dxa"/>
            <w:vAlign w:val="center"/>
          </w:tcPr>
          <w:p w14:paraId="00044FA6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techo }}</w:t>
            </w:r>
          </w:p>
        </w:tc>
      </w:tr>
      <w:tr w:rsidR="002766E2" w14:paraId="5A0E2F6C" w14:textId="77777777" w:rsidTr="000B1CB4">
        <w:trPr>
          <w:trHeight w:val="668"/>
        </w:trPr>
        <w:tc>
          <w:tcPr>
            <w:tcW w:w="8833" w:type="dxa"/>
            <w:gridSpan w:val="2"/>
            <w:vAlign w:val="center"/>
          </w:tcPr>
          <w:p w14:paraId="2DBA2AF1" w14:textId="77777777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No cuenta con instalaci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ón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de gas LP.</w:t>
            </w:r>
          </w:p>
        </w:tc>
      </w:tr>
    </w:tbl>
    <w:p w14:paraId="6D3E3433" w14:textId="77777777" w:rsidR="002766E2" w:rsidRPr="00996D3C" w:rsidRDefault="002766E2" w:rsidP="002766E2">
      <w:pPr>
        <w:pStyle w:val="Default"/>
        <w:spacing w:after="144" w:line="360" w:lineRule="auto"/>
        <w:jc w:val="both"/>
        <w:rPr>
          <w:rFonts w:asciiTheme="minorHAnsi" w:eastAsia="Times New Roman" w:hAnsiTheme="minorHAnsi" w:cstheme="minorHAnsi"/>
          <w:snapToGrid w:val="0"/>
          <w:color w:val="000000" w:themeColor="text1"/>
          <w:w w:val="0"/>
          <w:sz w:val="22"/>
          <w:szCs w:val="22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06656CEF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7C10CF95" w14:textId="77777777" w:rsidR="002766E2" w:rsidRDefault="002766E2" w:rsidP="002766E2">
      <w:pPr>
        <w:pStyle w:val="Default"/>
        <w:spacing w:line="360" w:lineRule="auto"/>
        <w:ind w:left="720" w:right="2034"/>
        <w:jc w:val="both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tbl>
      <w:tblPr>
        <w:tblStyle w:val="Tablaconcuadrcula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8"/>
        <w:gridCol w:w="2948"/>
      </w:tblGrid>
      <w:tr w:rsidR="002766E2" w14:paraId="7783C42C" w14:textId="77777777" w:rsidTr="000B1CB4">
        <w:tc>
          <w:tcPr>
            <w:tcW w:w="8833" w:type="dxa"/>
            <w:gridSpan w:val="3"/>
          </w:tcPr>
          <w:p w14:paraId="2BF88143" w14:textId="5EAB6AF8" w:rsidR="002766E2" w:rsidRDefault="002766E2" w:rsidP="000B1CB4">
            <w:pPr>
              <w:pStyle w:val="Default"/>
              <w:spacing w:line="360" w:lineRule="auto"/>
              <w:jc w:val="both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Se cuenta con un plan de emergencia para casos de incendio, definido en el presente Programa interno de Protección civil, mismo que debe ser difundido y socializado con el personal de </w:t>
            </w:r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razon_social</w:t>
            </w:r>
            <w:proofErr w:type="spellEnd"/>
            <w:r w:rsidRPr="002766E2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 xml:space="preserve"> }} </w:t>
            </w:r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>nombre_comercial</w:t>
            </w:r>
            <w:proofErr w:type="spellEnd"/>
            <w:r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</w:rPr>
              <w:t xml:space="preserve"> }}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, así como observar en el inmueble los requisitos de la NOM 002 STPS 2010 para centros de trabajo</w:t>
            </w:r>
          </w:p>
        </w:tc>
      </w:tr>
      <w:tr w:rsidR="002766E2" w14:paraId="280D01CC" w14:textId="77777777" w:rsidTr="000B1CB4">
        <w:trPr>
          <w:trHeight w:val="3062"/>
        </w:trPr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2119444129"/>
            <w:showingPlcHdr/>
            <w:picture/>
          </w:sdtPr>
          <w:sdtContent>
            <w:tc>
              <w:tcPr>
                <w:tcW w:w="3428" w:type="dxa"/>
                <w:vAlign w:val="center"/>
              </w:tcPr>
              <w:p w14:paraId="1509CE36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19C080A6" wp14:editId="0914229F">
                      <wp:extent cx="1524000" cy="1524000"/>
                      <wp:effectExtent l="0" t="0" r="0" b="0"/>
                      <wp:docPr id="6" name="Imagen 3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n 3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-1544437031"/>
            <w:showingPlcHdr/>
            <w:picture/>
          </w:sdtPr>
          <w:sdtContent>
            <w:tc>
              <w:tcPr>
                <w:tcW w:w="2717" w:type="dxa"/>
                <w:vAlign w:val="center"/>
              </w:tcPr>
              <w:p w14:paraId="3438BBC5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480D7B8" wp14:editId="3DE0A342">
                      <wp:extent cx="1524000" cy="1524000"/>
                      <wp:effectExtent l="0" t="0" r="0" b="0"/>
                      <wp:docPr id="7" name="Imagen 4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n 4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  <w:sdt>
          <w:sdtPr>
            <w:rPr>
              <w:rFonts w:asciiTheme="minorHAnsi" w:hAnsiTheme="minorHAnsi" w:cstheme="minorHAnsi"/>
              <w:color w:val="000000" w:themeColor="text1"/>
              <w:sz w:val="22"/>
              <w:szCs w:val="22"/>
            </w:rPr>
            <w:id w:val="880134221"/>
            <w:showingPlcHdr/>
            <w:picture/>
          </w:sdtPr>
          <w:sdtContent>
            <w:tc>
              <w:tcPr>
                <w:tcW w:w="2688" w:type="dxa"/>
                <w:vAlign w:val="center"/>
              </w:tcPr>
              <w:p w14:paraId="7F883959" w14:textId="77777777" w:rsidR="002766E2" w:rsidRDefault="002766E2" w:rsidP="000B1CB4">
                <w:pPr>
                  <w:pStyle w:val="Default"/>
                  <w:spacing w:line="360" w:lineRule="auto"/>
                  <w:ind w:right="2034"/>
                  <w:jc w:val="center"/>
                  <w:rPr>
                    <w:rFonts w:asciiTheme="minorHAnsi" w:hAnsiTheme="minorHAnsi" w:cstheme="minorHAnsi"/>
                    <w:color w:val="000000" w:themeColor="text1"/>
                    <w:sz w:val="22"/>
                    <w:szCs w:val="22"/>
                  </w:rPr>
                </w:pPr>
                <w:r>
                  <w:rPr>
                    <w:rFonts w:asciiTheme="minorHAnsi" w:hAnsiTheme="minorHAnsi" w:cstheme="minorHAnsi"/>
                    <w:noProof/>
                    <w:color w:val="000000" w:themeColor="text1"/>
                    <w:sz w:val="22"/>
                    <w:szCs w:val="22"/>
                  </w:rPr>
                  <w:drawing>
                    <wp:inline distT="0" distB="0" distL="0" distR="0" wp14:anchorId="6DE3E6A7" wp14:editId="5B14800A">
                      <wp:extent cx="1524000" cy="1524000"/>
                      <wp:effectExtent l="0" t="0" r="0" b="0"/>
                      <wp:docPr id="8" name="Imagen 5" descr="Forma&#10;&#10;Descripción generada automáticamente con confianza baja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n 5" descr="Forma&#10;&#10;Descripción generada automáticamente con confianza baja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524000" cy="1524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sdtContent>
        </w:sdt>
      </w:tr>
      <w:tr w:rsidR="002766E2" w14:paraId="7EE22CCE" w14:textId="77777777" w:rsidTr="000B1CB4">
        <w:trPr>
          <w:trHeight w:val="3119"/>
        </w:trPr>
        <w:tc>
          <w:tcPr>
            <w:tcW w:w="6145" w:type="dxa"/>
            <w:gridSpan w:val="2"/>
            <w:vAlign w:val="center"/>
          </w:tcPr>
          <w:p w14:paraId="160AA955" w14:textId="77777777" w:rsidR="002766E2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Los pisos deben mantenerse limpios y libres de obstáculos permanentemente, evitar malas condiciones pudiendo propiciar un accidente como caídas, resbalones, golpes que amenace a los trabajadores o los usuarios y usuarios según la NOM 001 STPS 2008.</w:t>
            </w:r>
          </w:p>
        </w:tc>
        <w:tc>
          <w:tcPr>
            <w:tcW w:w="2688" w:type="dxa"/>
            <w:vAlign w:val="center"/>
          </w:tcPr>
          <w:p w14:paraId="320EDA87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{{ pisos }}</w:t>
            </w:r>
          </w:p>
        </w:tc>
      </w:tr>
      <w:tr w:rsidR="002766E2" w14:paraId="2087E732" w14:textId="77777777" w:rsidTr="000B1CB4">
        <w:trPr>
          <w:trHeight w:val="2952"/>
        </w:trPr>
        <w:tc>
          <w:tcPr>
            <w:tcW w:w="6145" w:type="dxa"/>
            <w:gridSpan w:val="2"/>
            <w:vAlign w:val="center"/>
          </w:tcPr>
          <w:p w14:paraId="45DDCAC7" w14:textId="77777777" w:rsidR="002766E2" w:rsidRPr="00996D3C" w:rsidRDefault="002766E2" w:rsidP="000B1CB4">
            <w:pPr>
              <w:pStyle w:val="Default"/>
              <w:spacing w:line="360" w:lineRule="auto"/>
              <w:ind w:right="-60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Instalación eléctrica maneja voltaje de 110 volts, se encuentran dentro de canaleta, no presenta cableado provisional,</w:t>
            </w:r>
            <w:r w:rsidRPr="00996D3C">
              <w:rPr>
                <w:rFonts w:asciiTheme="minorHAnsi" w:hAnsiTheme="minorHAnsi" w:cstheme="minorHAnsi"/>
                <w:noProof/>
                <w:color w:val="000000" w:themeColor="text1"/>
                <w:sz w:val="22"/>
                <w:szCs w:val="22"/>
              </w:rPr>
              <w:t xml:space="preserve"> </w:t>
            </w:r>
            <w:r w:rsidRPr="00996D3C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mismo que se realiza evitando riesgos.  </w:t>
            </w:r>
          </w:p>
        </w:tc>
        <w:tc>
          <w:tcPr>
            <w:tcW w:w="2688" w:type="dxa"/>
            <w:vAlign w:val="center"/>
          </w:tcPr>
          <w:p w14:paraId="68B91C84" w14:textId="77777777" w:rsidR="002766E2" w:rsidRDefault="002766E2" w:rsidP="000B1CB4">
            <w:pPr>
              <w:pStyle w:val="Default"/>
              <w:spacing w:line="360" w:lineRule="auto"/>
              <w:jc w:val="center"/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{{ </w:t>
            </w:r>
            <w:proofErr w:type="spellStart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electrico</w:t>
            </w:r>
            <w:proofErr w:type="spellEnd"/>
            <w:r w:rsidRPr="00F21C5F"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}}</w:t>
            </w:r>
          </w:p>
        </w:tc>
      </w:tr>
    </w:tbl>
    <w:p w14:paraId="2C173932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11FA0D4E" w14:textId="77777777" w:rsidR="002766E2" w:rsidRPr="00996D3C" w:rsidRDefault="002766E2" w:rsidP="002766E2">
      <w:pPr>
        <w:pStyle w:val="Prrafodelista"/>
        <w:spacing w:line="360" w:lineRule="auto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B3C856E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40DD3085" w14:textId="5F147AFE" w:rsidR="002766E2" w:rsidRDefault="00A1780F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MX"/>
              </w:rPr>
              <w:t>Cuenta</w:t>
            </w:r>
            <w:r>
              <w:rPr>
                <w:rFonts w:cstheme="minorHAnsi"/>
                <w:color w:val="000000" w:themeColor="text1"/>
              </w:rPr>
              <w:t xml:space="preserve"> con sistema de </w:t>
            </w:r>
            <w:r>
              <w:rPr>
                <w:rFonts w:cstheme="minorHAnsi"/>
                <w:b/>
                <w:color w:val="000000" w:themeColor="text1"/>
              </w:rPr>
              <w:t>alertamiento</w:t>
            </w:r>
            <w:r>
              <w:rPr>
                <w:rFonts w:cstheme="minorHAnsi"/>
                <w:color w:val="000000" w:themeColor="text1"/>
              </w:rPr>
              <w:t xml:space="preserve"> en caso de contingencia de tipo megáfono con sirena</w:t>
            </w:r>
            <w:r w:rsidR="002766E2" w:rsidRPr="00996D3C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4414" w:type="dxa"/>
            <w:vAlign w:val="center"/>
          </w:tcPr>
          <w:p w14:paraId="009B273A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alarma }}</w:t>
            </w:r>
          </w:p>
        </w:tc>
      </w:tr>
      <w:tr w:rsidR="002766E2" w14:paraId="135EEA2D" w14:textId="77777777" w:rsidTr="000B1CB4">
        <w:tc>
          <w:tcPr>
            <w:tcW w:w="4414" w:type="dxa"/>
            <w:vAlign w:val="center"/>
          </w:tcPr>
          <w:p w14:paraId="3BD7B0F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Se recomienda que las instalaciones, se mantengan siempre sin llave hasta el cese de actividades diarias, libres de obstáculos.</w:t>
            </w:r>
            <w:r w:rsidRPr="00996D3C">
              <w:rPr>
                <w:rFonts w:cstheme="minorHAnsi"/>
                <w:noProof/>
                <w:color w:val="000000" w:themeColor="text1"/>
                <w:lang w:eastAsia="es-MX"/>
              </w:rPr>
              <w:t xml:space="preserve">  </w:t>
            </w:r>
            <w:r w:rsidRPr="00996D3C">
              <w:rPr>
                <w:rFonts w:cstheme="minorHAnsi"/>
                <w:color w:val="000000" w:themeColor="text1"/>
              </w:rPr>
              <w:t>Revisar la disposición de objetos no empotrados y que puedan volcarse, plafones que presentan humedad, pueden caer o deslizarse en caso de sismo, ubicados en zona de tránsito peatonal, así como la disposición de pesos en su almacenaje.</w:t>
            </w:r>
          </w:p>
        </w:tc>
        <w:tc>
          <w:tcPr>
            <w:tcW w:w="4414" w:type="dxa"/>
            <w:vAlign w:val="center"/>
          </w:tcPr>
          <w:p w14:paraId="5CADD20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puerta }}</w:t>
            </w:r>
          </w:p>
        </w:tc>
      </w:tr>
      <w:tr w:rsidR="002766E2" w14:paraId="7B4A2F85" w14:textId="77777777" w:rsidTr="000B1CB4">
        <w:tc>
          <w:tcPr>
            <w:tcW w:w="4414" w:type="dxa"/>
            <w:vAlign w:val="center"/>
          </w:tcPr>
          <w:p w14:paraId="3B4A8A74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La señalización, se recomienda colocar a una altura de </w:t>
            </w:r>
            <w:smartTag w:uri="urn:schemas-microsoft-com:office:smarttags" w:element="metricconverter">
              <w:smartTagPr>
                <w:attr w:name="ProductID" w:val="1.50 metros"/>
              </w:smartTagPr>
              <w:r w:rsidRPr="00996D3C">
                <w:rPr>
                  <w:rFonts w:cstheme="minorHAnsi"/>
                  <w:color w:val="000000" w:themeColor="text1"/>
                </w:rPr>
                <w:t>1.50 metros</w:t>
              </w:r>
            </w:smartTag>
            <w:r w:rsidRPr="00996D3C">
              <w:rPr>
                <w:rFonts w:cstheme="minorHAnsi"/>
                <w:color w:val="000000" w:themeColor="text1"/>
              </w:rPr>
              <w:t xml:space="preserve"> de acuerdo con NOM 003 SEGOB 2002 Señales y avisos, cuenta en cantidad y calidad óptima de acuerdo con usos de espacios para un mejor desarrollo del plan de evacuación.</w:t>
            </w:r>
          </w:p>
        </w:tc>
        <w:tc>
          <w:tcPr>
            <w:tcW w:w="4414" w:type="dxa"/>
            <w:vAlign w:val="center"/>
          </w:tcPr>
          <w:p w14:paraId="35AE5045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>{{ ruta2 }}</w:t>
            </w:r>
          </w:p>
        </w:tc>
      </w:tr>
    </w:tbl>
    <w:p w14:paraId="680DF3F4" w14:textId="77777777" w:rsidR="002766E2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p w14:paraId="7A54D48B" w14:textId="77777777" w:rsidR="002766E2" w:rsidRDefault="002766E2" w:rsidP="002766E2">
      <w:pPr>
        <w:rPr>
          <w:rFonts w:cstheme="minorHAnsi"/>
          <w:color w:val="000000" w:themeColor="text1"/>
          <w:kern w:val="0"/>
          <w14:ligatures w14:val="none"/>
        </w:rPr>
      </w:pPr>
      <w:r>
        <w:rPr>
          <w:rFonts w:cstheme="minorHAnsi"/>
          <w:color w:val="000000" w:themeColor="text1"/>
        </w:rPr>
        <w:br w:type="page"/>
      </w:r>
    </w:p>
    <w:p w14:paraId="236AD0D5" w14:textId="77777777" w:rsidR="002766E2" w:rsidRPr="00996D3C" w:rsidRDefault="002766E2" w:rsidP="002766E2">
      <w:pPr>
        <w:pStyle w:val="Prrafodelista"/>
        <w:spacing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02583D97" w14:textId="77777777" w:rsidTr="000B1CB4">
        <w:trPr>
          <w:trHeight w:val="3246"/>
        </w:trPr>
        <w:tc>
          <w:tcPr>
            <w:tcW w:w="4414" w:type="dxa"/>
            <w:vAlign w:val="center"/>
          </w:tcPr>
          <w:p w14:paraId="53DA4A6D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 xml:space="preserve">El botiquín cuenta con material de curación (NO DEBE CONTENER MEDICAMENTO DE ACUERDO </w:t>
            </w:r>
            <w:r>
              <w:rPr>
                <w:rFonts w:cstheme="minorHAnsi"/>
                <w:color w:val="000000" w:themeColor="text1"/>
              </w:rPr>
              <w:t>CON</w:t>
            </w:r>
            <w:r w:rsidRPr="00996D3C">
              <w:rPr>
                <w:rFonts w:cstheme="minorHAnsi"/>
                <w:color w:val="000000" w:themeColor="text1"/>
              </w:rPr>
              <w:t xml:space="preserve"> LA NOM-030-STPS-2009 Y NOM-020-STPS-1994) debe contar con bitácora de mantenimiento a cargo de la brigada de Primeros auxilios indicación actual.</w:t>
            </w:r>
          </w:p>
        </w:tc>
        <w:tc>
          <w:tcPr>
            <w:tcW w:w="4414" w:type="dxa"/>
            <w:vAlign w:val="center"/>
          </w:tcPr>
          <w:p w14:paraId="786629A3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botiquin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2DE2D837" w14:textId="77777777" w:rsidTr="000B1CB4">
        <w:tc>
          <w:tcPr>
            <w:tcW w:w="4414" w:type="dxa"/>
            <w:vAlign w:val="center"/>
          </w:tcPr>
          <w:p w14:paraId="0E3F8893" w14:textId="0C95AC4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planta de luz para caso de emergencia en caso de falla de energía eléctrica en la sucursal, se recomienda mantener libre de obstáculos y bitácora de mantenimiento para garantizar su uso y operación por parte del personal en turno.</w:t>
            </w:r>
          </w:p>
        </w:tc>
        <w:tc>
          <w:tcPr>
            <w:tcW w:w="4414" w:type="dxa"/>
            <w:vAlign w:val="center"/>
          </w:tcPr>
          <w:p w14:paraId="36672428" w14:textId="62C0F9C3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r w:rsidR="006D0E63">
              <w:rPr>
                <w:rFonts w:cstheme="minorHAnsi"/>
                <w:color w:val="000000" w:themeColor="text1"/>
              </w:rPr>
              <w:t>planta</w:t>
            </w:r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5362CAE9" w14:textId="77777777" w:rsidTr="000B1CB4">
        <w:tc>
          <w:tcPr>
            <w:tcW w:w="4414" w:type="dxa"/>
            <w:vAlign w:val="center"/>
          </w:tcPr>
          <w:p w14:paraId="728D8CF8" w14:textId="2ED2F5D5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2766E2">
              <w:rPr>
                <w:rFonts w:cstheme="minorHAnsi"/>
                <w:color w:val="000000" w:themeColor="text1"/>
              </w:rPr>
              <w:t>Cuenta con depósito de combustible para operación de la planta de emergencia, dicho bidón se encuentra sobre tarima de seguridad y ubicado en la planta alta.</w:t>
            </w:r>
          </w:p>
        </w:tc>
        <w:tc>
          <w:tcPr>
            <w:tcW w:w="4414" w:type="dxa"/>
            <w:vAlign w:val="center"/>
          </w:tcPr>
          <w:p w14:paraId="3B6601E0" w14:textId="6A62A301" w:rsidR="002766E2" w:rsidRDefault="006D0E63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{{ deposito }}</w:t>
            </w:r>
          </w:p>
        </w:tc>
      </w:tr>
    </w:tbl>
    <w:p w14:paraId="100F3300" w14:textId="77777777" w:rsidR="002766E2" w:rsidRDefault="002766E2" w:rsidP="002766E2">
      <w:pPr>
        <w:pStyle w:val="Prrafodelista"/>
        <w:spacing w:after="0" w:line="360" w:lineRule="auto"/>
        <w:jc w:val="both"/>
        <w:rPr>
          <w:rFonts w:cstheme="minorHAnsi"/>
          <w:color w:val="000000" w:themeColor="text1"/>
        </w:rPr>
      </w:pPr>
    </w:p>
    <w:p w14:paraId="32243F1F" w14:textId="77777777" w:rsidR="002766E2" w:rsidRPr="00996D3C" w:rsidRDefault="002766E2" w:rsidP="002766E2">
      <w:pPr>
        <w:spacing w:after="0" w:line="360" w:lineRule="auto"/>
        <w:jc w:val="both"/>
        <w:rPr>
          <w:rFonts w:cstheme="minorHAnsi"/>
          <w:color w:val="000000" w:themeColor="text1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2766E2" w14:paraId="559B1C8E" w14:textId="77777777" w:rsidTr="000B1CB4">
        <w:trPr>
          <w:trHeight w:val="4683"/>
        </w:trPr>
        <w:tc>
          <w:tcPr>
            <w:tcW w:w="4414" w:type="dxa"/>
            <w:vAlign w:val="center"/>
          </w:tcPr>
          <w:p w14:paraId="339663FA" w14:textId="587921BC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lastRenderedPageBreak/>
              <w:t>Los sanitarios se encuentran higiénicos y sanitizados, con medidas acorde a la población usuarios. Evitar el transvase en productos de limpieza y preferentemente utilizar sustancias con las mismas propiedades químicas, pero menos peligrosas para la salud durante su aseo.</w:t>
            </w:r>
          </w:p>
        </w:tc>
        <w:tc>
          <w:tcPr>
            <w:tcW w:w="4414" w:type="dxa"/>
            <w:vAlign w:val="center"/>
          </w:tcPr>
          <w:p w14:paraId="2B862DE3" w14:textId="3D982E49" w:rsidR="002766E2" w:rsidRDefault="00071671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banio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  <w:tr w:rsidR="002766E2" w14:paraId="694867BC" w14:textId="77777777" w:rsidTr="000B1CB4">
        <w:trPr>
          <w:trHeight w:val="5605"/>
        </w:trPr>
        <w:tc>
          <w:tcPr>
            <w:tcW w:w="4414" w:type="dxa"/>
            <w:vAlign w:val="center"/>
          </w:tcPr>
          <w:p w14:paraId="3AA34B2E" w14:textId="77777777" w:rsidR="002766E2" w:rsidRDefault="002766E2" w:rsidP="000B1CB4">
            <w:pPr>
              <w:pStyle w:val="Prrafodelista"/>
              <w:spacing w:line="360" w:lineRule="auto"/>
              <w:ind w:left="0"/>
              <w:rPr>
                <w:rFonts w:cstheme="minorHAnsi"/>
                <w:color w:val="000000" w:themeColor="text1"/>
              </w:rPr>
            </w:pPr>
            <w:r w:rsidRPr="00996D3C">
              <w:rPr>
                <w:rFonts w:cstheme="minorHAnsi"/>
                <w:color w:val="000000" w:themeColor="text1"/>
              </w:rPr>
              <w:t>Cuenta con detectores de humo fotoeléctrico de acuerdo con norma y área de riesgo se encuentran vigentes, se solicita realizar programa de mantenimiento y seguimiento anual.</w:t>
            </w:r>
          </w:p>
        </w:tc>
        <w:tc>
          <w:tcPr>
            <w:tcW w:w="4414" w:type="dxa"/>
            <w:vAlign w:val="center"/>
          </w:tcPr>
          <w:p w14:paraId="2587E427" w14:textId="77777777" w:rsidR="002766E2" w:rsidRDefault="002766E2" w:rsidP="000B1CB4">
            <w:pPr>
              <w:pStyle w:val="Prrafodelista"/>
              <w:spacing w:line="360" w:lineRule="auto"/>
              <w:ind w:left="0"/>
              <w:jc w:val="center"/>
              <w:rPr>
                <w:rFonts w:cstheme="minorHAnsi"/>
                <w:color w:val="000000" w:themeColor="text1"/>
              </w:rPr>
            </w:pPr>
            <w:r w:rsidRPr="00F21C5F">
              <w:rPr>
                <w:rFonts w:cstheme="minorHAnsi"/>
                <w:color w:val="000000" w:themeColor="text1"/>
              </w:rPr>
              <w:t xml:space="preserve">{{ </w:t>
            </w:r>
            <w:proofErr w:type="spellStart"/>
            <w:r w:rsidRPr="00F21C5F">
              <w:rPr>
                <w:rFonts w:cstheme="minorHAnsi"/>
                <w:color w:val="000000" w:themeColor="text1"/>
              </w:rPr>
              <w:t>dh</w:t>
            </w:r>
            <w:proofErr w:type="spellEnd"/>
            <w:r w:rsidRPr="00F21C5F">
              <w:rPr>
                <w:rFonts w:cstheme="minorHAnsi"/>
                <w:color w:val="000000" w:themeColor="text1"/>
              </w:rPr>
              <w:t xml:space="preserve"> }}</w:t>
            </w: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262FB0">
          <w:headerReference w:type="default" r:id="rId8"/>
          <w:footerReference w:type="default" r:id="rId9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262FB0">
      <w:headerReference w:type="default" r:id="rId10"/>
      <w:footerReference w:type="default" r:id="rId11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EAE3F" w14:textId="77777777" w:rsidR="00262FB0" w:rsidRDefault="00262FB0">
      <w:pPr>
        <w:spacing w:after="0" w:line="240" w:lineRule="auto"/>
      </w:pPr>
      <w:r>
        <w:separator/>
      </w:r>
    </w:p>
  </w:endnote>
  <w:endnote w:type="continuationSeparator" w:id="0">
    <w:p w14:paraId="3E8698EE" w14:textId="77777777" w:rsidR="00262FB0" w:rsidRDefault="00262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9A38" w14:textId="32B4522E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68480" behindDoc="1" locked="0" layoutInCell="1" allowOverlap="1" wp14:anchorId="4A9CAE32" wp14:editId="31B6F92F">
          <wp:simplePos x="0" y="0"/>
          <wp:positionH relativeFrom="margin">
            <wp:posOffset>4403090</wp:posOffset>
          </wp:positionH>
          <wp:positionV relativeFrom="paragraph">
            <wp:posOffset>32385</wp:posOffset>
          </wp:positionV>
          <wp:extent cx="684530" cy="431800"/>
          <wp:effectExtent l="0" t="0" r="1270" b="6350"/>
          <wp:wrapNone/>
          <wp:docPr id="1801214737" name="Imagen 1801214737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9E1AF34" wp14:editId="595BCC3C">
              <wp:simplePos x="0" y="0"/>
              <wp:positionH relativeFrom="column">
                <wp:posOffset>2426335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1448439813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EDE9BA4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0D05A4E5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2C938F27" w14:textId="77777777" w:rsidR="00E11BBA" w:rsidRPr="009806B7" w:rsidRDefault="00E11BBA" w:rsidP="00E11BB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E1AF34"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margin-left:191.05pt;margin-top:.55pt;width:154.8pt;height:3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" filled="f" stroked="f" strokeweight=".5pt">
              <v:textbox>
                <w:txbxContent>
                  <w:p w14:paraId="0EDE9BA4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0D05A4E5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2C938F27" w14:textId="77777777" w:rsidR="00E11BBA" w:rsidRPr="009806B7" w:rsidRDefault="00E11BBA" w:rsidP="00E11BB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noProof/>
        <w:lang w:eastAsia="es-MX"/>
      </w:rPr>
      <w:drawing>
        <wp:anchor distT="0" distB="0" distL="114300" distR="114300" simplePos="0" relativeHeight="251667456" behindDoc="1" locked="0" layoutInCell="1" allowOverlap="1" wp14:anchorId="3A6A0530" wp14:editId="05DD8170">
          <wp:simplePos x="0" y="0"/>
          <wp:positionH relativeFrom="page">
            <wp:posOffset>0</wp:posOffset>
          </wp:positionH>
          <wp:positionV relativeFrom="paragraph">
            <wp:posOffset>67945</wp:posOffset>
          </wp:positionV>
          <wp:extent cx="7781925" cy="914400"/>
          <wp:effectExtent l="0" t="0" r="9525" b="0"/>
          <wp:wrapNone/>
          <wp:docPr id="1586737039" name="Imagen 1586737039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3F126" w14:textId="77777777" w:rsidR="00B42CDF" w:rsidRPr="009806B7" w:rsidRDefault="00000000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000000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B06235" w14:textId="77777777" w:rsidR="00262FB0" w:rsidRDefault="00262FB0">
      <w:pPr>
        <w:spacing w:after="0" w:line="240" w:lineRule="auto"/>
      </w:pPr>
      <w:r>
        <w:separator/>
      </w:r>
    </w:p>
  </w:footnote>
  <w:footnote w:type="continuationSeparator" w:id="0">
    <w:p w14:paraId="15AEC866" w14:textId="77777777" w:rsidR="00262FB0" w:rsidRDefault="00262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A4A7" w14:textId="25243001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noProof/>
        <w:color w:val="00B0F0"/>
      </w:rPr>
      <w:drawing>
        <wp:anchor distT="0" distB="0" distL="114300" distR="114300" simplePos="0" relativeHeight="251665408" behindDoc="0" locked="0" layoutInCell="1" allowOverlap="1" wp14:anchorId="7B329A6F" wp14:editId="7045F74C">
          <wp:simplePos x="0" y="0"/>
          <wp:positionH relativeFrom="margin">
            <wp:align>right</wp:align>
          </wp:positionH>
          <wp:positionV relativeFrom="paragraph">
            <wp:posOffset>-32385</wp:posOffset>
          </wp:positionV>
          <wp:extent cx="1254642" cy="519558"/>
          <wp:effectExtent l="0" t="0" r="3175" b="0"/>
          <wp:wrapNone/>
          <wp:docPr id="278390295" name="Imagen 278390295" descr="Farmacias Guadalajara Logo Vector (.EPS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Farmacias Guadalajara Logo Vector (.EPS) Free 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4642" cy="5195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11BBA">
      <w:rPr>
        <w:b/>
        <w:bCs/>
        <w:color w:val="00B0F0"/>
      </w:rPr>
      <w:t>PROGRAMA INTERNO DE PROTECCIÓN CIVIL 2024</w:t>
    </w:r>
  </w:p>
  <w:p w14:paraId="787B81EB" w14:textId="482A5E74" w:rsidR="00E11BBA" w:rsidRPr="00E11BBA" w:rsidRDefault="00E11BBA" w:rsidP="00E11BBA">
    <w:pPr>
      <w:pStyle w:val="Encabezado"/>
      <w:tabs>
        <w:tab w:val="right" w:pos="7371"/>
      </w:tabs>
      <w:ind w:right="2034"/>
      <w:jc w:val="center"/>
      <w:rPr>
        <w:b/>
        <w:bCs/>
        <w:color w:val="00B0F0"/>
      </w:rPr>
    </w:pPr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razon_social</w:t>
    </w:r>
    <w:proofErr w:type="spellEnd"/>
    <w:r w:rsidRPr="00E11BBA">
      <w:rPr>
        <w:b/>
        <w:bCs/>
        <w:color w:val="00B0F0"/>
      </w:rPr>
      <w:t xml:space="preserve"> }}</w:t>
    </w:r>
  </w:p>
  <w:p w14:paraId="550E91A0" w14:textId="771D151F" w:rsidR="00B42CDF" w:rsidRPr="009806B7" w:rsidRDefault="00E11BBA" w:rsidP="00E11BBA">
    <w:pPr>
      <w:pStyle w:val="Encabezado"/>
      <w:tabs>
        <w:tab w:val="clear" w:pos="8504"/>
        <w:tab w:val="right" w:pos="7371"/>
      </w:tabs>
      <w:ind w:right="2034"/>
      <w:jc w:val="center"/>
    </w:pPr>
    <w:r w:rsidRPr="00E11BBA">
      <w:rPr>
        <w:b/>
        <w:bCs/>
        <w:color w:val="00B0F0"/>
      </w:rPr>
      <w:t xml:space="preserve">{{ </w:t>
    </w:r>
    <w:proofErr w:type="spellStart"/>
    <w:r w:rsidRPr="00E11BBA">
      <w:rPr>
        <w:b/>
        <w:bCs/>
        <w:color w:val="00B0F0"/>
      </w:rPr>
      <w:t>nombre_comercial</w:t>
    </w:r>
    <w:proofErr w:type="spellEnd"/>
    <w:r w:rsidRPr="00E11BBA">
      <w:rPr>
        <w:b/>
        <w:bCs/>
        <w:color w:val="00B0F0"/>
      </w:rPr>
      <w:t xml:space="preserve"> }}</w:t>
    </w:r>
    <w:r>
      <w:rPr>
        <w:noProof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DF146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Anio_actual</w:t>
    </w:r>
    <w:proofErr w:type="spellEnd"/>
    <w:r w:rsidRPr="0034630B">
      <w:rPr>
        <w:rFonts w:cstheme="minorHAnsi"/>
        <w:b/>
      </w:rPr>
      <w:t>**</w:t>
    </w:r>
  </w:p>
  <w:p w14:paraId="2EADC3D3" w14:textId="77777777" w:rsidR="00B42CDF" w:rsidRPr="009806B7" w:rsidRDefault="00000000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</w:t>
    </w:r>
    <w:proofErr w:type="spellStart"/>
    <w:r w:rsidRPr="0034630B">
      <w:rPr>
        <w:rFonts w:cstheme="minorHAnsi"/>
        <w:b/>
      </w:rPr>
      <w:t>Razon_social</w:t>
    </w:r>
    <w:proofErr w:type="spellEnd"/>
    <w:r w:rsidRPr="0034630B">
      <w:rPr>
        <w:rFonts w:cstheme="minorHAnsi"/>
        <w:b/>
      </w:rPr>
      <w:t>**</w:t>
    </w:r>
  </w:p>
  <w:p w14:paraId="5B3E54BC" w14:textId="77777777" w:rsidR="00B42CDF" w:rsidRPr="009806B7" w:rsidRDefault="00000000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</w:t>
    </w:r>
    <w:proofErr w:type="spellStart"/>
    <w:r w:rsidRPr="0034630B">
      <w:rPr>
        <w:b/>
      </w:rPr>
      <w:t>Nombre_comercial</w:t>
    </w:r>
    <w:proofErr w:type="spellEnd"/>
    <w:r w:rsidRPr="0034630B">
      <w:rPr>
        <w:b/>
      </w:rPr>
      <w:t>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BD14578_"/>
      </v:shape>
    </w:pict>
  </w:numPicBullet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0000044E"/>
    <w:multiLevelType w:val="multilevel"/>
    <w:tmpl w:val="000008D1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 w15:restartNumberingAfterBreak="0">
    <w:nsid w:val="0000044F"/>
    <w:multiLevelType w:val="multilevel"/>
    <w:tmpl w:val="000008D2"/>
    <w:lvl w:ilvl="0">
      <w:start w:val="3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3" w15:restartNumberingAfterBreak="0">
    <w:nsid w:val="00000450"/>
    <w:multiLevelType w:val="multilevel"/>
    <w:tmpl w:val="000008D3"/>
    <w:lvl w:ilvl="0">
      <w:start w:val="1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4" w15:restartNumberingAfterBreak="0">
    <w:nsid w:val="00000451"/>
    <w:multiLevelType w:val="multilevel"/>
    <w:tmpl w:val="000008D4"/>
    <w:lvl w:ilvl="0">
      <w:start w:val="8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5" w15:restartNumberingAfterBreak="0">
    <w:nsid w:val="00000452"/>
    <w:multiLevelType w:val="multilevel"/>
    <w:tmpl w:val="000008D5"/>
    <w:lvl w:ilvl="0">
      <w:start w:val="1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6" w15:restartNumberingAfterBreak="0">
    <w:nsid w:val="00000453"/>
    <w:multiLevelType w:val="multilevel"/>
    <w:tmpl w:val="000008D6"/>
    <w:lvl w:ilvl="0">
      <w:start w:val="2"/>
      <w:numFmt w:val="decimal"/>
      <w:lvlText w:val="%1."/>
      <w:lvlJc w:val="left"/>
      <w:pPr>
        <w:ind w:hanging="360"/>
      </w:pPr>
      <w:rPr>
        <w:rFonts w:ascii="Arial" w:hAnsi="Arial" w:cs="Arial"/>
        <w:b w:val="0"/>
        <w:bCs w:val="0"/>
        <w:sz w:val="20"/>
        <w:szCs w:val="20"/>
      </w:rPr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7" w15:restartNumberingAfterBreak="0">
    <w:nsid w:val="018F690F"/>
    <w:multiLevelType w:val="hybridMultilevel"/>
    <w:tmpl w:val="875E849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1AA0E76"/>
    <w:multiLevelType w:val="hybridMultilevel"/>
    <w:tmpl w:val="F9B2E8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1B05CB6"/>
    <w:multiLevelType w:val="hybridMultilevel"/>
    <w:tmpl w:val="F7006800"/>
    <w:lvl w:ilvl="0" w:tplc="080A0001">
      <w:start w:val="1"/>
      <w:numFmt w:val="bullet"/>
      <w:lvlText w:val=""/>
      <w:lvlJc w:val="left"/>
      <w:pPr>
        <w:ind w:left="156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8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00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2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4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6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8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60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21" w:hanging="360"/>
      </w:pPr>
      <w:rPr>
        <w:rFonts w:ascii="Wingdings" w:hAnsi="Wingdings" w:hint="default"/>
      </w:rPr>
    </w:lvl>
  </w:abstractNum>
  <w:abstractNum w:abstractNumId="10" w15:restartNumberingAfterBreak="0">
    <w:nsid w:val="023D10A8"/>
    <w:multiLevelType w:val="hybridMultilevel"/>
    <w:tmpl w:val="40FC8B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DF667A"/>
    <w:multiLevelType w:val="hybridMultilevel"/>
    <w:tmpl w:val="245A06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7C59BA"/>
    <w:multiLevelType w:val="hybridMultilevel"/>
    <w:tmpl w:val="24C4B606"/>
    <w:lvl w:ilvl="0" w:tplc="F9F8610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3DF41FD"/>
    <w:multiLevelType w:val="hybridMultilevel"/>
    <w:tmpl w:val="803A9A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5610D65"/>
    <w:multiLevelType w:val="hybridMultilevel"/>
    <w:tmpl w:val="22DCA8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D270F9"/>
    <w:multiLevelType w:val="hybridMultilevel"/>
    <w:tmpl w:val="AC1E73F2"/>
    <w:lvl w:ilvl="0" w:tplc="C1AEC584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37F28E46">
      <w:start w:val="1"/>
      <w:numFmt w:val="bullet"/>
      <w:lvlText w:val="•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8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5F36BC8"/>
    <w:multiLevelType w:val="hybridMultilevel"/>
    <w:tmpl w:val="6506EF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5F3712F"/>
    <w:multiLevelType w:val="hybridMultilevel"/>
    <w:tmpl w:val="BDE0C0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6E47B11"/>
    <w:multiLevelType w:val="hybridMultilevel"/>
    <w:tmpl w:val="056695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74C3022"/>
    <w:multiLevelType w:val="hybridMultilevel"/>
    <w:tmpl w:val="AC12D83C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8183948"/>
    <w:multiLevelType w:val="hybridMultilevel"/>
    <w:tmpl w:val="85129B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9175DF4"/>
    <w:multiLevelType w:val="hybridMultilevel"/>
    <w:tmpl w:val="489E49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93C008D"/>
    <w:multiLevelType w:val="hybridMultilevel"/>
    <w:tmpl w:val="7C009F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AE657F9"/>
    <w:multiLevelType w:val="hybridMultilevel"/>
    <w:tmpl w:val="7478ABE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B363C81"/>
    <w:multiLevelType w:val="hybridMultilevel"/>
    <w:tmpl w:val="BC6E6A1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BCA694C"/>
    <w:multiLevelType w:val="hybridMultilevel"/>
    <w:tmpl w:val="A880C5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C845F96"/>
    <w:multiLevelType w:val="hybridMultilevel"/>
    <w:tmpl w:val="7098D6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D3849ED"/>
    <w:multiLevelType w:val="hybridMultilevel"/>
    <w:tmpl w:val="C2AE16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DC437AA"/>
    <w:multiLevelType w:val="hybridMultilevel"/>
    <w:tmpl w:val="41A818F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F1259BD"/>
    <w:multiLevelType w:val="hybridMultilevel"/>
    <w:tmpl w:val="02409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0C336E5"/>
    <w:multiLevelType w:val="multilevel"/>
    <w:tmpl w:val="372C1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661F3A"/>
    <w:multiLevelType w:val="multilevel"/>
    <w:tmpl w:val="311C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23413A8"/>
    <w:multiLevelType w:val="hybridMultilevel"/>
    <w:tmpl w:val="6B2257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124D34A5"/>
    <w:multiLevelType w:val="hybridMultilevel"/>
    <w:tmpl w:val="B73ABF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162E0D0D"/>
    <w:multiLevelType w:val="hybridMultilevel"/>
    <w:tmpl w:val="D932CB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16381F65"/>
    <w:multiLevelType w:val="hybridMultilevel"/>
    <w:tmpl w:val="4830E74C"/>
    <w:lvl w:ilvl="0" w:tplc="50400C3E">
      <w:start w:val="1"/>
      <w:numFmt w:val="decimal"/>
      <w:lvlText w:val="%1."/>
      <w:lvlJc w:val="left"/>
      <w:pPr>
        <w:ind w:left="644" w:hanging="360"/>
      </w:pPr>
      <w:rPr>
        <w:b w:val="0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7635369"/>
    <w:multiLevelType w:val="hybridMultilevel"/>
    <w:tmpl w:val="4850B8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8EA0778"/>
    <w:multiLevelType w:val="hybridMultilevel"/>
    <w:tmpl w:val="1C56751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19101F8D"/>
    <w:multiLevelType w:val="hybridMultilevel"/>
    <w:tmpl w:val="4AF60C8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1A474761"/>
    <w:multiLevelType w:val="hybridMultilevel"/>
    <w:tmpl w:val="20B298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A49191C"/>
    <w:multiLevelType w:val="hybridMultilevel"/>
    <w:tmpl w:val="FD1470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1A782F31"/>
    <w:multiLevelType w:val="hybridMultilevel"/>
    <w:tmpl w:val="529A62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1B0C5CA7"/>
    <w:multiLevelType w:val="hybridMultilevel"/>
    <w:tmpl w:val="6C207B5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1B3B5232"/>
    <w:multiLevelType w:val="hybridMultilevel"/>
    <w:tmpl w:val="2A3C8D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1B46745C"/>
    <w:multiLevelType w:val="hybridMultilevel"/>
    <w:tmpl w:val="9316157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1C192413"/>
    <w:multiLevelType w:val="hybridMultilevel"/>
    <w:tmpl w:val="6AA0FA8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1C6E5016"/>
    <w:multiLevelType w:val="hybridMultilevel"/>
    <w:tmpl w:val="517676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1C9B1F9B"/>
    <w:multiLevelType w:val="hybridMultilevel"/>
    <w:tmpl w:val="4EDA881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1E24111B"/>
    <w:multiLevelType w:val="hybridMultilevel"/>
    <w:tmpl w:val="B36022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36E5D2C"/>
    <w:multiLevelType w:val="hybridMultilevel"/>
    <w:tmpl w:val="4C7E13D6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419170B"/>
    <w:multiLevelType w:val="hybridMultilevel"/>
    <w:tmpl w:val="4746BB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25A73E81"/>
    <w:multiLevelType w:val="multilevel"/>
    <w:tmpl w:val="34D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6320C51"/>
    <w:multiLevelType w:val="hybridMultilevel"/>
    <w:tmpl w:val="59DCA20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8340FA0"/>
    <w:multiLevelType w:val="multilevel"/>
    <w:tmpl w:val="32A2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8533C06"/>
    <w:multiLevelType w:val="hybridMultilevel"/>
    <w:tmpl w:val="E1D8A6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286720D4"/>
    <w:multiLevelType w:val="hybridMultilevel"/>
    <w:tmpl w:val="18A6E5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28C3718E"/>
    <w:multiLevelType w:val="hybridMultilevel"/>
    <w:tmpl w:val="67FCC7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294D260B"/>
    <w:multiLevelType w:val="hybridMultilevel"/>
    <w:tmpl w:val="788860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29BA71E7"/>
    <w:multiLevelType w:val="hybridMultilevel"/>
    <w:tmpl w:val="659465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2A31668B"/>
    <w:multiLevelType w:val="hybridMultilevel"/>
    <w:tmpl w:val="82683A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2A36239B"/>
    <w:multiLevelType w:val="hybridMultilevel"/>
    <w:tmpl w:val="52D407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2C433560"/>
    <w:multiLevelType w:val="hybridMultilevel"/>
    <w:tmpl w:val="A9C6AB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2C9632D4"/>
    <w:multiLevelType w:val="hybridMultilevel"/>
    <w:tmpl w:val="DB3A033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3" w15:restartNumberingAfterBreak="0">
    <w:nsid w:val="2DA2577A"/>
    <w:multiLevelType w:val="hybridMultilevel"/>
    <w:tmpl w:val="40B82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2DC05575"/>
    <w:multiLevelType w:val="multilevel"/>
    <w:tmpl w:val="80D8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E187C01"/>
    <w:multiLevelType w:val="hybridMultilevel"/>
    <w:tmpl w:val="EB4A13D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2EF06FB8"/>
    <w:multiLevelType w:val="hybridMultilevel"/>
    <w:tmpl w:val="5FB88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FFA5248"/>
    <w:multiLevelType w:val="hybridMultilevel"/>
    <w:tmpl w:val="D94E0A4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305148C4"/>
    <w:multiLevelType w:val="hybridMultilevel"/>
    <w:tmpl w:val="9BD24648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0902FF2"/>
    <w:multiLevelType w:val="hybridMultilevel"/>
    <w:tmpl w:val="207A29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30BD7D5A"/>
    <w:multiLevelType w:val="hybridMultilevel"/>
    <w:tmpl w:val="71809A58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1332252"/>
    <w:multiLevelType w:val="hybridMultilevel"/>
    <w:tmpl w:val="9B4C2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32120CC0"/>
    <w:multiLevelType w:val="hybridMultilevel"/>
    <w:tmpl w:val="3A24D870"/>
    <w:lvl w:ilvl="0" w:tplc="D3D419B2">
      <w:start w:val="1"/>
      <w:numFmt w:val="lowerLetter"/>
      <w:lvlText w:val="%1)"/>
      <w:lvlJc w:val="left"/>
      <w:pPr>
        <w:ind w:left="1440" w:hanging="360"/>
      </w:pPr>
      <w:rPr>
        <w:b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32AC2B7B"/>
    <w:multiLevelType w:val="hybridMultilevel"/>
    <w:tmpl w:val="99EEB38A"/>
    <w:lvl w:ilvl="0" w:tplc="B86222C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 w:hint="default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2CC6ACF"/>
    <w:multiLevelType w:val="hybridMultilevel"/>
    <w:tmpl w:val="AA7255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34055E95"/>
    <w:multiLevelType w:val="hybridMultilevel"/>
    <w:tmpl w:val="88D610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36A401F3"/>
    <w:multiLevelType w:val="hybridMultilevel"/>
    <w:tmpl w:val="DFC63E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36C5588A"/>
    <w:multiLevelType w:val="hybridMultilevel"/>
    <w:tmpl w:val="E6EA36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371138C6"/>
    <w:multiLevelType w:val="hybridMultilevel"/>
    <w:tmpl w:val="7EE24A02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74D3753"/>
    <w:multiLevelType w:val="hybridMultilevel"/>
    <w:tmpl w:val="6C6AAC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378822BD"/>
    <w:multiLevelType w:val="hybridMultilevel"/>
    <w:tmpl w:val="AD7AC3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395B23A7"/>
    <w:multiLevelType w:val="hybridMultilevel"/>
    <w:tmpl w:val="DD9A09F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2" w15:restartNumberingAfterBreak="0">
    <w:nsid w:val="39CF0148"/>
    <w:multiLevelType w:val="hybridMultilevel"/>
    <w:tmpl w:val="DFEE558E"/>
    <w:lvl w:ilvl="0" w:tplc="B83C7D1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  <w:szCs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9EF39F8"/>
    <w:multiLevelType w:val="multilevel"/>
    <w:tmpl w:val="39F84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A5105B3"/>
    <w:multiLevelType w:val="hybridMultilevel"/>
    <w:tmpl w:val="8B70F1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AFB7946"/>
    <w:multiLevelType w:val="hybridMultilevel"/>
    <w:tmpl w:val="9AF096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3B352F72"/>
    <w:multiLevelType w:val="hybridMultilevel"/>
    <w:tmpl w:val="DA20B2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3BBA1971"/>
    <w:multiLevelType w:val="hybridMultilevel"/>
    <w:tmpl w:val="8148146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3D56426D"/>
    <w:multiLevelType w:val="hybridMultilevel"/>
    <w:tmpl w:val="09684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3E1F6751"/>
    <w:multiLevelType w:val="hybridMultilevel"/>
    <w:tmpl w:val="BCFEF590"/>
    <w:lvl w:ilvl="0" w:tplc="3B64F6C4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E231238"/>
    <w:multiLevelType w:val="hybridMultilevel"/>
    <w:tmpl w:val="60A86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3E545B61"/>
    <w:multiLevelType w:val="hybridMultilevel"/>
    <w:tmpl w:val="D780C4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3EFD4031"/>
    <w:multiLevelType w:val="hybridMultilevel"/>
    <w:tmpl w:val="9B50F6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3F711DD9"/>
    <w:multiLevelType w:val="hybridMultilevel"/>
    <w:tmpl w:val="89CA72E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402474E4"/>
    <w:multiLevelType w:val="hybridMultilevel"/>
    <w:tmpl w:val="390259B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414F3AE6"/>
    <w:multiLevelType w:val="hybridMultilevel"/>
    <w:tmpl w:val="80E8DD0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43944217"/>
    <w:multiLevelType w:val="hybridMultilevel"/>
    <w:tmpl w:val="70C49DA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7" w15:restartNumberingAfterBreak="0">
    <w:nsid w:val="44773A82"/>
    <w:multiLevelType w:val="hybridMultilevel"/>
    <w:tmpl w:val="7468213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44EC55E2"/>
    <w:multiLevelType w:val="hybridMultilevel"/>
    <w:tmpl w:val="118CAF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455B7CBC"/>
    <w:multiLevelType w:val="hybridMultilevel"/>
    <w:tmpl w:val="258A9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45DD646D"/>
    <w:multiLevelType w:val="hybridMultilevel"/>
    <w:tmpl w:val="DD4669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46283D95"/>
    <w:multiLevelType w:val="hybridMultilevel"/>
    <w:tmpl w:val="7CF67DD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468E00A8"/>
    <w:multiLevelType w:val="hybridMultilevel"/>
    <w:tmpl w:val="C9D6B8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477929A1"/>
    <w:multiLevelType w:val="hybridMultilevel"/>
    <w:tmpl w:val="6194D9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478611A2"/>
    <w:multiLevelType w:val="hybridMultilevel"/>
    <w:tmpl w:val="5150CB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47C62AD1"/>
    <w:multiLevelType w:val="hybridMultilevel"/>
    <w:tmpl w:val="835A8E52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6" w15:restartNumberingAfterBreak="0">
    <w:nsid w:val="48CB53EB"/>
    <w:multiLevelType w:val="hybridMultilevel"/>
    <w:tmpl w:val="7188D4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4A154B77"/>
    <w:multiLevelType w:val="hybridMultilevel"/>
    <w:tmpl w:val="AC721AA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8" w15:restartNumberingAfterBreak="0">
    <w:nsid w:val="4A223880"/>
    <w:multiLevelType w:val="hybridMultilevel"/>
    <w:tmpl w:val="8DA44E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4A927716"/>
    <w:multiLevelType w:val="hybridMultilevel"/>
    <w:tmpl w:val="CB004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4ACD610D"/>
    <w:multiLevelType w:val="hybridMultilevel"/>
    <w:tmpl w:val="28907A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4AD109E3"/>
    <w:multiLevelType w:val="hybridMultilevel"/>
    <w:tmpl w:val="E4F4042C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4F762B88"/>
    <w:multiLevelType w:val="hybridMultilevel"/>
    <w:tmpl w:val="9CB8CCD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4FDD21D9"/>
    <w:multiLevelType w:val="hybridMultilevel"/>
    <w:tmpl w:val="6CE86A5C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5055082A"/>
    <w:multiLevelType w:val="hybridMultilevel"/>
    <w:tmpl w:val="A7F623AE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5" w15:restartNumberingAfterBreak="0">
    <w:nsid w:val="506617BD"/>
    <w:multiLevelType w:val="hybridMultilevel"/>
    <w:tmpl w:val="B0EE0A1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 w15:restartNumberingAfterBreak="0">
    <w:nsid w:val="50E117C8"/>
    <w:multiLevelType w:val="multilevel"/>
    <w:tmpl w:val="152E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1A90E0C"/>
    <w:multiLevelType w:val="hybridMultilevel"/>
    <w:tmpl w:val="322AF4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53540AE1"/>
    <w:multiLevelType w:val="hybridMultilevel"/>
    <w:tmpl w:val="0C58D61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9" w15:restartNumberingAfterBreak="0">
    <w:nsid w:val="553D543E"/>
    <w:multiLevelType w:val="hybridMultilevel"/>
    <w:tmpl w:val="1EF03B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556F4BB2"/>
    <w:multiLevelType w:val="hybridMultilevel"/>
    <w:tmpl w:val="06E876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58212A0"/>
    <w:multiLevelType w:val="hybridMultilevel"/>
    <w:tmpl w:val="5D7CD4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57284ECD"/>
    <w:multiLevelType w:val="hybridMultilevel"/>
    <w:tmpl w:val="CBB43C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574825CD"/>
    <w:multiLevelType w:val="hybridMultilevel"/>
    <w:tmpl w:val="AD926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58C421AE"/>
    <w:multiLevelType w:val="hybridMultilevel"/>
    <w:tmpl w:val="90EC3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59E1490B"/>
    <w:multiLevelType w:val="hybridMultilevel"/>
    <w:tmpl w:val="EEF002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5A8035DD"/>
    <w:multiLevelType w:val="hybridMultilevel"/>
    <w:tmpl w:val="C546805A"/>
    <w:lvl w:ilvl="0" w:tplc="0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7" w15:restartNumberingAfterBreak="0">
    <w:nsid w:val="5AEE20E1"/>
    <w:multiLevelType w:val="hybridMultilevel"/>
    <w:tmpl w:val="2DEE6546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8" w15:restartNumberingAfterBreak="0">
    <w:nsid w:val="5AF93DA0"/>
    <w:multiLevelType w:val="hybridMultilevel"/>
    <w:tmpl w:val="BBD8CA9C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5B3F40B5"/>
    <w:multiLevelType w:val="hybridMultilevel"/>
    <w:tmpl w:val="62B2C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 w15:restartNumberingAfterBreak="0">
    <w:nsid w:val="5B4702AF"/>
    <w:multiLevelType w:val="hybridMultilevel"/>
    <w:tmpl w:val="50DEC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 w15:restartNumberingAfterBreak="0">
    <w:nsid w:val="5B55202B"/>
    <w:multiLevelType w:val="hybridMultilevel"/>
    <w:tmpl w:val="A10E3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5BDC50BE"/>
    <w:multiLevelType w:val="hybridMultilevel"/>
    <w:tmpl w:val="7728D712"/>
    <w:lvl w:ilvl="0" w:tplc="383A6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A272A088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804663F2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3" w15:restartNumberingAfterBreak="0">
    <w:nsid w:val="5BE4145B"/>
    <w:multiLevelType w:val="hybridMultilevel"/>
    <w:tmpl w:val="3FCAB2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5C335CCF"/>
    <w:multiLevelType w:val="hybridMultilevel"/>
    <w:tmpl w:val="8D4E5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5C5858C3"/>
    <w:multiLevelType w:val="hybridMultilevel"/>
    <w:tmpl w:val="011E52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5D2223FB"/>
    <w:multiLevelType w:val="multilevel"/>
    <w:tmpl w:val="039CC06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D4900EF"/>
    <w:multiLevelType w:val="hybridMultilevel"/>
    <w:tmpl w:val="FE605AE0"/>
    <w:lvl w:ilvl="0" w:tplc="080A0001">
      <w:start w:val="1"/>
      <w:numFmt w:val="bullet"/>
      <w:lvlText w:val=""/>
      <w:lvlJc w:val="left"/>
      <w:pPr>
        <w:ind w:left="69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1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5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7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9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1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3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58" w:hanging="360"/>
      </w:pPr>
      <w:rPr>
        <w:rFonts w:ascii="Wingdings" w:hAnsi="Wingdings" w:hint="default"/>
      </w:rPr>
    </w:lvl>
  </w:abstractNum>
  <w:abstractNum w:abstractNumId="138" w15:restartNumberingAfterBreak="0">
    <w:nsid w:val="5DCC3088"/>
    <w:multiLevelType w:val="hybridMultilevel"/>
    <w:tmpl w:val="3A923BC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62BC043F"/>
    <w:multiLevelType w:val="hybridMultilevel"/>
    <w:tmpl w:val="37A893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30E55DD"/>
    <w:multiLevelType w:val="hybridMultilevel"/>
    <w:tmpl w:val="7B1C87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 w15:restartNumberingAfterBreak="0">
    <w:nsid w:val="6313150B"/>
    <w:multiLevelType w:val="multilevel"/>
    <w:tmpl w:val="E44E3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63C82E37"/>
    <w:multiLevelType w:val="hybridMultilevel"/>
    <w:tmpl w:val="6B8C324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 w15:restartNumberingAfterBreak="0">
    <w:nsid w:val="63D06E64"/>
    <w:multiLevelType w:val="hybridMultilevel"/>
    <w:tmpl w:val="B5C4AD90"/>
    <w:lvl w:ilvl="0" w:tplc="B4303D34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45024E7"/>
    <w:multiLevelType w:val="hybridMultilevel"/>
    <w:tmpl w:val="B86C8C84"/>
    <w:lvl w:ilvl="0" w:tplc="F9F8610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 w15:restartNumberingAfterBreak="0">
    <w:nsid w:val="64DF7E96"/>
    <w:multiLevelType w:val="hybridMultilevel"/>
    <w:tmpl w:val="22B4C3D8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6" w15:restartNumberingAfterBreak="0">
    <w:nsid w:val="64E60FFF"/>
    <w:multiLevelType w:val="hybridMultilevel"/>
    <w:tmpl w:val="C9F66F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64F13918"/>
    <w:multiLevelType w:val="hybridMultilevel"/>
    <w:tmpl w:val="01CAFA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65326C28"/>
    <w:multiLevelType w:val="hybridMultilevel"/>
    <w:tmpl w:val="7D9C406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9" w15:restartNumberingAfterBreak="0">
    <w:nsid w:val="657D2E60"/>
    <w:multiLevelType w:val="hybridMultilevel"/>
    <w:tmpl w:val="995CF516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66F05651"/>
    <w:multiLevelType w:val="hybridMultilevel"/>
    <w:tmpl w:val="3ECC99F6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674A570C"/>
    <w:multiLevelType w:val="hybridMultilevel"/>
    <w:tmpl w:val="6F4403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 w15:restartNumberingAfterBreak="0">
    <w:nsid w:val="67557C4A"/>
    <w:multiLevelType w:val="hybridMultilevel"/>
    <w:tmpl w:val="11089E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682F3205"/>
    <w:multiLevelType w:val="hybridMultilevel"/>
    <w:tmpl w:val="37900CF0"/>
    <w:lvl w:ilvl="0" w:tplc="50400C3E">
      <w:start w:val="1"/>
      <w:numFmt w:val="decimal"/>
      <w:lvlText w:val="%1."/>
      <w:lvlJc w:val="left"/>
      <w:pPr>
        <w:ind w:left="1440" w:hanging="360"/>
      </w:pPr>
      <w:rPr>
        <w:b w:val="0"/>
        <w:color w:val="000000" w:themeColor="text1"/>
      </w:rPr>
    </w:lvl>
    <w:lvl w:ilvl="1" w:tplc="BC9C4372">
      <w:start w:val="1"/>
      <w:numFmt w:val="decimal"/>
      <w:lvlText w:val="%2."/>
      <w:lvlJc w:val="left"/>
      <w:pPr>
        <w:ind w:left="2160" w:hanging="360"/>
      </w:pPr>
      <w:rPr>
        <w:rFonts w:hint="default"/>
        <w:b/>
      </w:r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4" w15:restartNumberingAfterBreak="0">
    <w:nsid w:val="688F77D6"/>
    <w:multiLevelType w:val="hybridMultilevel"/>
    <w:tmpl w:val="3BD84CFE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5" w15:restartNumberingAfterBreak="0">
    <w:nsid w:val="68DB669D"/>
    <w:multiLevelType w:val="multilevel"/>
    <w:tmpl w:val="D7F0B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6AD66297"/>
    <w:multiLevelType w:val="hybridMultilevel"/>
    <w:tmpl w:val="EC980C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6B15588D"/>
    <w:multiLevelType w:val="hybridMultilevel"/>
    <w:tmpl w:val="DA94FF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6BCF2BD0"/>
    <w:multiLevelType w:val="hybridMultilevel"/>
    <w:tmpl w:val="29A068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6BD051E6"/>
    <w:multiLevelType w:val="hybridMultilevel"/>
    <w:tmpl w:val="9D7C0F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6C861D36"/>
    <w:multiLevelType w:val="hybridMultilevel"/>
    <w:tmpl w:val="B1F0F5F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1" w15:restartNumberingAfterBreak="0">
    <w:nsid w:val="6CD044F3"/>
    <w:multiLevelType w:val="hybridMultilevel"/>
    <w:tmpl w:val="AD6809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6F487D3F"/>
    <w:multiLevelType w:val="hybridMultilevel"/>
    <w:tmpl w:val="647C7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 w15:restartNumberingAfterBreak="0">
    <w:nsid w:val="6F4C7A7E"/>
    <w:multiLevelType w:val="hybridMultilevel"/>
    <w:tmpl w:val="104689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70F947C7"/>
    <w:multiLevelType w:val="hybridMultilevel"/>
    <w:tmpl w:val="FA94C5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 w15:restartNumberingAfterBreak="0">
    <w:nsid w:val="71410FF4"/>
    <w:multiLevelType w:val="hybridMultilevel"/>
    <w:tmpl w:val="50900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71C71FA5"/>
    <w:multiLevelType w:val="hybridMultilevel"/>
    <w:tmpl w:val="4C18A0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7317148C"/>
    <w:multiLevelType w:val="hybridMultilevel"/>
    <w:tmpl w:val="E370F8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733C27EA"/>
    <w:multiLevelType w:val="hybridMultilevel"/>
    <w:tmpl w:val="08641FC2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736D68DC"/>
    <w:multiLevelType w:val="hybridMultilevel"/>
    <w:tmpl w:val="326E139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0" w15:restartNumberingAfterBreak="0">
    <w:nsid w:val="738211B6"/>
    <w:multiLevelType w:val="hybridMultilevel"/>
    <w:tmpl w:val="71F66D5E"/>
    <w:lvl w:ilvl="0" w:tplc="22464524">
      <w:start w:val="1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 w15:restartNumberingAfterBreak="0">
    <w:nsid w:val="74703939"/>
    <w:multiLevelType w:val="hybridMultilevel"/>
    <w:tmpl w:val="F020B8C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 w15:restartNumberingAfterBreak="0">
    <w:nsid w:val="75F5023F"/>
    <w:multiLevelType w:val="hybridMultilevel"/>
    <w:tmpl w:val="9506A948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76543342"/>
    <w:multiLevelType w:val="hybridMultilevel"/>
    <w:tmpl w:val="409604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765F7D64"/>
    <w:multiLevelType w:val="hybridMultilevel"/>
    <w:tmpl w:val="4D5C5B5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 w15:restartNumberingAfterBreak="0">
    <w:nsid w:val="77CD3E78"/>
    <w:multiLevelType w:val="hybridMultilevel"/>
    <w:tmpl w:val="64FC883A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8721225"/>
    <w:multiLevelType w:val="hybridMultilevel"/>
    <w:tmpl w:val="89EA5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791F5A2B"/>
    <w:multiLevelType w:val="hybridMultilevel"/>
    <w:tmpl w:val="D44618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79493BF4"/>
    <w:multiLevelType w:val="hybridMultilevel"/>
    <w:tmpl w:val="96C6C4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798A7500"/>
    <w:multiLevelType w:val="hybridMultilevel"/>
    <w:tmpl w:val="8CB0CD8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0" w15:restartNumberingAfterBreak="0">
    <w:nsid w:val="7A962BAA"/>
    <w:multiLevelType w:val="hybridMultilevel"/>
    <w:tmpl w:val="B21A29A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7B023CC9"/>
    <w:multiLevelType w:val="hybridMultilevel"/>
    <w:tmpl w:val="FC8065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7B826F60"/>
    <w:multiLevelType w:val="hybridMultilevel"/>
    <w:tmpl w:val="1AD249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B54EFBF6">
      <w:start w:val="1"/>
      <w:numFmt w:val="lowerLetter"/>
      <w:lvlText w:val="%2)"/>
      <w:lvlJc w:val="left"/>
      <w:pPr>
        <w:ind w:left="1785" w:hanging="705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3" w15:restartNumberingAfterBreak="0">
    <w:nsid w:val="7C976D60"/>
    <w:multiLevelType w:val="hybridMultilevel"/>
    <w:tmpl w:val="87E60C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7D4C330E"/>
    <w:multiLevelType w:val="hybridMultilevel"/>
    <w:tmpl w:val="D12878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7D62768E"/>
    <w:multiLevelType w:val="hybridMultilevel"/>
    <w:tmpl w:val="FCFE25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7E1664D9"/>
    <w:multiLevelType w:val="hybridMultilevel"/>
    <w:tmpl w:val="4B682BB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7E82186C"/>
    <w:multiLevelType w:val="hybridMultilevel"/>
    <w:tmpl w:val="2452D6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7F941358"/>
    <w:multiLevelType w:val="hybridMultilevel"/>
    <w:tmpl w:val="AB486E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 w15:restartNumberingAfterBreak="0">
    <w:nsid w:val="7FB356D1"/>
    <w:multiLevelType w:val="hybridMultilevel"/>
    <w:tmpl w:val="A296BFE4"/>
    <w:lvl w:ilvl="0" w:tplc="DE88A64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7FFE7C25"/>
    <w:multiLevelType w:val="hybridMultilevel"/>
    <w:tmpl w:val="DFC2C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188880101">
    <w:abstractNumId w:val="134"/>
  </w:num>
  <w:num w:numId="3" w16cid:durableId="936253792">
    <w:abstractNumId w:val="55"/>
  </w:num>
  <w:num w:numId="4" w16cid:durableId="1587415987">
    <w:abstractNumId w:val="20"/>
  </w:num>
  <w:num w:numId="5" w16cid:durableId="1225407834">
    <w:abstractNumId w:val="166"/>
  </w:num>
  <w:num w:numId="6" w16cid:durableId="1503662089">
    <w:abstractNumId w:val="129"/>
  </w:num>
  <w:num w:numId="7" w16cid:durableId="1579440740">
    <w:abstractNumId w:val="165"/>
  </w:num>
  <w:num w:numId="8" w16cid:durableId="1971282554">
    <w:abstractNumId w:val="56"/>
  </w:num>
  <w:num w:numId="9" w16cid:durableId="1532836143">
    <w:abstractNumId w:val="167"/>
  </w:num>
  <w:num w:numId="10" w16cid:durableId="2094202976">
    <w:abstractNumId w:val="22"/>
  </w:num>
  <w:num w:numId="11" w16cid:durableId="1750423527">
    <w:abstractNumId w:val="33"/>
  </w:num>
  <w:num w:numId="12" w16cid:durableId="1605184511">
    <w:abstractNumId w:val="50"/>
  </w:num>
  <w:num w:numId="13" w16cid:durableId="1624115555">
    <w:abstractNumId w:val="104"/>
  </w:num>
  <w:num w:numId="14" w16cid:durableId="1744374551">
    <w:abstractNumId w:val="63"/>
  </w:num>
  <w:num w:numId="15" w16cid:durableId="251204700">
    <w:abstractNumId w:val="71"/>
  </w:num>
  <w:num w:numId="16" w16cid:durableId="548617608">
    <w:abstractNumId w:val="123"/>
  </w:num>
  <w:num w:numId="17" w16cid:durableId="578557704">
    <w:abstractNumId w:val="121"/>
  </w:num>
  <w:num w:numId="18" w16cid:durableId="337580230">
    <w:abstractNumId w:val="92"/>
  </w:num>
  <w:num w:numId="19" w16cid:durableId="712197057">
    <w:abstractNumId w:val="17"/>
  </w:num>
  <w:num w:numId="20" w16cid:durableId="1542939967">
    <w:abstractNumId w:val="163"/>
  </w:num>
  <w:num w:numId="21" w16cid:durableId="1695381512">
    <w:abstractNumId w:val="27"/>
  </w:num>
  <w:num w:numId="22" w16cid:durableId="1498155950">
    <w:abstractNumId w:val="120"/>
  </w:num>
  <w:num w:numId="23" w16cid:durableId="256056754">
    <w:abstractNumId w:val="126"/>
  </w:num>
  <w:num w:numId="24" w16cid:durableId="679742970">
    <w:abstractNumId w:val="62"/>
  </w:num>
  <w:num w:numId="25" w16cid:durableId="225116923">
    <w:abstractNumId w:val="178"/>
  </w:num>
  <w:num w:numId="26" w16cid:durableId="1851524943">
    <w:abstractNumId w:val="152"/>
  </w:num>
  <w:num w:numId="27" w16cid:durableId="1099108611">
    <w:abstractNumId w:val="142"/>
  </w:num>
  <w:num w:numId="28" w16cid:durableId="1692297149">
    <w:abstractNumId w:val="170"/>
  </w:num>
  <w:num w:numId="29" w16cid:durableId="695692554">
    <w:abstractNumId w:val="168"/>
  </w:num>
  <w:num w:numId="30" w16cid:durableId="1085152986">
    <w:abstractNumId w:val="139"/>
  </w:num>
  <w:num w:numId="31" w16cid:durableId="1649239439">
    <w:abstractNumId w:val="174"/>
  </w:num>
  <w:num w:numId="32" w16cid:durableId="1840807737">
    <w:abstractNumId w:val="7"/>
  </w:num>
  <w:num w:numId="33" w16cid:durableId="714742467">
    <w:abstractNumId w:val="112"/>
  </w:num>
  <w:num w:numId="34" w16cid:durableId="1597210023">
    <w:abstractNumId w:val="106"/>
  </w:num>
  <w:num w:numId="35" w16cid:durableId="251013850">
    <w:abstractNumId w:val="42"/>
  </w:num>
  <w:num w:numId="36" w16cid:durableId="619730083">
    <w:abstractNumId w:val="75"/>
  </w:num>
  <w:num w:numId="37" w16cid:durableId="1466702284">
    <w:abstractNumId w:val="135"/>
  </w:num>
  <w:num w:numId="38" w16cid:durableId="440760009">
    <w:abstractNumId w:val="133"/>
  </w:num>
  <w:num w:numId="39" w16cid:durableId="442923246">
    <w:abstractNumId w:val="44"/>
  </w:num>
  <w:num w:numId="40" w16cid:durableId="156961388">
    <w:abstractNumId w:val="25"/>
  </w:num>
  <w:num w:numId="41" w16cid:durableId="528645780">
    <w:abstractNumId w:val="93"/>
  </w:num>
  <w:num w:numId="42" w16cid:durableId="193929784">
    <w:abstractNumId w:val="173"/>
  </w:num>
  <w:num w:numId="43" w16cid:durableId="78522063">
    <w:abstractNumId w:val="11"/>
  </w:num>
  <w:num w:numId="44" w16cid:durableId="320501254">
    <w:abstractNumId w:val="24"/>
  </w:num>
  <w:num w:numId="45" w16cid:durableId="585725861">
    <w:abstractNumId w:val="85"/>
  </w:num>
  <w:num w:numId="46" w16cid:durableId="861554339">
    <w:abstractNumId w:val="52"/>
  </w:num>
  <w:num w:numId="47" w16cid:durableId="993220468">
    <w:abstractNumId w:val="84"/>
  </w:num>
  <w:num w:numId="48" w16cid:durableId="1371301272">
    <w:abstractNumId w:val="143"/>
  </w:num>
  <w:num w:numId="49" w16cid:durableId="637339537">
    <w:abstractNumId w:val="171"/>
  </w:num>
  <w:num w:numId="50" w16cid:durableId="1378047242">
    <w:abstractNumId w:val="57"/>
  </w:num>
  <w:num w:numId="51" w16cid:durableId="1337877789">
    <w:abstractNumId w:val="122"/>
  </w:num>
  <w:num w:numId="52" w16cid:durableId="411127511">
    <w:abstractNumId w:val="115"/>
  </w:num>
  <w:num w:numId="53" w16cid:durableId="989331739">
    <w:abstractNumId w:val="39"/>
  </w:num>
  <w:num w:numId="54" w16cid:durableId="1597440893">
    <w:abstractNumId w:val="32"/>
  </w:num>
  <w:num w:numId="55" w16cid:durableId="581648630">
    <w:abstractNumId w:val="146"/>
  </w:num>
  <w:num w:numId="56" w16cid:durableId="156196697">
    <w:abstractNumId w:val="41"/>
  </w:num>
  <w:num w:numId="57" w16cid:durableId="1562062333">
    <w:abstractNumId w:val="187"/>
  </w:num>
  <w:num w:numId="58" w16cid:durableId="2145652673">
    <w:abstractNumId w:val="14"/>
  </w:num>
  <w:num w:numId="59" w16cid:durableId="1380664788">
    <w:abstractNumId w:val="26"/>
  </w:num>
  <w:num w:numId="60" w16cid:durableId="1721592101">
    <w:abstractNumId w:val="13"/>
  </w:num>
  <w:num w:numId="61" w16cid:durableId="1339044582">
    <w:abstractNumId w:val="117"/>
  </w:num>
  <w:num w:numId="62" w16cid:durableId="1288439067">
    <w:abstractNumId w:val="18"/>
  </w:num>
  <w:num w:numId="63" w16cid:durableId="631403894">
    <w:abstractNumId w:val="184"/>
  </w:num>
  <w:num w:numId="64" w16cid:durableId="1687749127">
    <w:abstractNumId w:val="157"/>
  </w:num>
  <w:num w:numId="65" w16cid:durableId="440880260">
    <w:abstractNumId w:val="69"/>
  </w:num>
  <w:num w:numId="66" w16cid:durableId="1366518601">
    <w:abstractNumId w:val="46"/>
  </w:num>
  <w:num w:numId="67" w16cid:durableId="1967351625">
    <w:abstractNumId w:val="58"/>
  </w:num>
  <w:num w:numId="68" w16cid:durableId="227882970">
    <w:abstractNumId w:val="124"/>
  </w:num>
  <w:num w:numId="69" w16cid:durableId="850026283">
    <w:abstractNumId w:val="74"/>
  </w:num>
  <w:num w:numId="70" w16cid:durableId="68894178">
    <w:abstractNumId w:val="108"/>
  </w:num>
  <w:num w:numId="71" w16cid:durableId="626087647">
    <w:abstractNumId w:val="158"/>
  </w:num>
  <w:num w:numId="72" w16cid:durableId="1708793208">
    <w:abstractNumId w:val="98"/>
  </w:num>
  <w:num w:numId="73" w16cid:durableId="1439450794">
    <w:abstractNumId w:val="88"/>
  </w:num>
  <w:num w:numId="74" w16cid:durableId="2124305778">
    <w:abstractNumId w:val="96"/>
  </w:num>
  <w:num w:numId="75" w16cid:durableId="1913393678">
    <w:abstractNumId w:val="151"/>
  </w:num>
  <w:num w:numId="76" w16cid:durableId="880434318">
    <w:abstractNumId w:val="190"/>
  </w:num>
  <w:num w:numId="77" w16cid:durableId="1281108829">
    <w:abstractNumId w:val="119"/>
  </w:num>
  <w:num w:numId="78" w16cid:durableId="302581528">
    <w:abstractNumId w:val="131"/>
  </w:num>
  <w:num w:numId="79" w16cid:durableId="1762023104">
    <w:abstractNumId w:val="125"/>
  </w:num>
  <w:num w:numId="80" w16cid:durableId="1910729764">
    <w:abstractNumId w:val="162"/>
  </w:num>
  <w:num w:numId="81" w16cid:durableId="1243756093">
    <w:abstractNumId w:val="176"/>
  </w:num>
  <w:num w:numId="82" w16cid:durableId="369035097">
    <w:abstractNumId w:val="43"/>
  </w:num>
  <w:num w:numId="83" w16cid:durableId="255788091">
    <w:abstractNumId w:val="161"/>
  </w:num>
  <w:num w:numId="84" w16cid:durableId="474683780">
    <w:abstractNumId w:val="34"/>
  </w:num>
  <w:num w:numId="85" w16cid:durableId="1549150322">
    <w:abstractNumId w:val="154"/>
  </w:num>
  <w:num w:numId="86" w16cid:durableId="1008292862">
    <w:abstractNumId w:val="188"/>
  </w:num>
  <w:num w:numId="87" w16cid:durableId="1363283253">
    <w:abstractNumId w:val="114"/>
  </w:num>
  <w:num w:numId="88" w16cid:durableId="1953054344">
    <w:abstractNumId w:val="40"/>
  </w:num>
  <w:num w:numId="89" w16cid:durableId="1693459172">
    <w:abstractNumId w:val="73"/>
  </w:num>
  <w:num w:numId="90" w16cid:durableId="1476869499">
    <w:abstractNumId w:val="37"/>
  </w:num>
  <w:num w:numId="91" w16cid:durableId="2051029780">
    <w:abstractNumId w:val="110"/>
  </w:num>
  <w:num w:numId="92" w16cid:durableId="356809259">
    <w:abstractNumId w:val="99"/>
  </w:num>
  <w:num w:numId="93" w16cid:durableId="1550916175">
    <w:abstractNumId w:val="16"/>
  </w:num>
  <w:num w:numId="94" w16cid:durableId="98837012">
    <w:abstractNumId w:val="91"/>
  </w:num>
  <w:num w:numId="95" w16cid:durableId="1979870132">
    <w:abstractNumId w:val="76"/>
  </w:num>
  <w:num w:numId="96" w16cid:durableId="732310155">
    <w:abstractNumId w:val="185"/>
  </w:num>
  <w:num w:numId="97" w16cid:durableId="458232110">
    <w:abstractNumId w:val="102"/>
  </w:num>
  <w:num w:numId="98" w16cid:durableId="1894540473">
    <w:abstractNumId w:val="59"/>
  </w:num>
  <w:num w:numId="99" w16cid:durableId="141243407">
    <w:abstractNumId w:val="23"/>
  </w:num>
  <w:num w:numId="100" w16cid:durableId="1958218397">
    <w:abstractNumId w:val="49"/>
  </w:num>
  <w:num w:numId="101" w16cid:durableId="1646861327">
    <w:abstractNumId w:val="160"/>
  </w:num>
  <w:num w:numId="102" w16cid:durableId="776296803">
    <w:abstractNumId w:val="175"/>
  </w:num>
  <w:num w:numId="103" w16cid:durableId="1073703489">
    <w:abstractNumId w:val="28"/>
  </w:num>
  <w:num w:numId="104" w16cid:durableId="610749797">
    <w:abstractNumId w:val="159"/>
  </w:num>
  <w:num w:numId="105" w16cid:durableId="914585132">
    <w:abstractNumId w:val="101"/>
  </w:num>
  <w:num w:numId="106" w16cid:durableId="1852452031">
    <w:abstractNumId w:val="8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7" w16cid:durableId="985622020">
    <w:abstractNumId w:val="145"/>
    <w:lvlOverride w:ilvl="0">
      <w:startOverride w:val="1"/>
    </w:lvlOverride>
    <w:lvlOverride w:ilvl="1">
      <w:startOverride w:val="1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630238058">
    <w:abstractNumId w:val="1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472749599">
    <w:abstractNumId w:val="89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91575601">
    <w:abstractNumId w:val="5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1" w16cid:durableId="1362166388">
    <w:abstractNumId w:val="4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2" w16cid:durableId="1239513645">
    <w:abstractNumId w:val="1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3" w16cid:durableId="1676834394">
    <w:abstractNumId w:val="17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4" w16cid:durableId="1339191829">
    <w:abstractNumId w:val="16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5" w16cid:durableId="864824506">
    <w:abstractNumId w:val="148"/>
  </w:num>
  <w:num w:numId="116" w16cid:durableId="1239827370">
    <w:abstractNumId w:val="9"/>
  </w:num>
  <w:num w:numId="117" w16cid:durableId="245310246">
    <w:abstractNumId w:val="61"/>
  </w:num>
  <w:num w:numId="118" w16cid:durableId="155805767">
    <w:abstractNumId w:val="67"/>
  </w:num>
  <w:num w:numId="119" w16cid:durableId="1025323750">
    <w:abstractNumId w:val="77"/>
  </w:num>
  <w:num w:numId="120" w16cid:durableId="1540776800">
    <w:abstractNumId w:val="90"/>
  </w:num>
  <w:num w:numId="121" w16cid:durableId="1522283918">
    <w:abstractNumId w:val="36"/>
  </w:num>
  <w:num w:numId="122" w16cid:durableId="1504782740">
    <w:abstractNumId w:val="15"/>
  </w:num>
  <w:num w:numId="123" w16cid:durableId="853768290">
    <w:abstractNumId w:val="72"/>
  </w:num>
  <w:num w:numId="124" w16cid:durableId="2058117229">
    <w:abstractNumId w:val="107"/>
  </w:num>
  <w:num w:numId="125" w16cid:durableId="736248681">
    <w:abstractNumId w:val="186"/>
  </w:num>
  <w:num w:numId="126" w16cid:durableId="1916546173">
    <w:abstractNumId w:val="94"/>
  </w:num>
  <w:num w:numId="127" w16cid:durableId="963853993">
    <w:abstractNumId w:val="82"/>
  </w:num>
  <w:num w:numId="128" w16cid:durableId="288053579">
    <w:abstractNumId w:val="127"/>
  </w:num>
  <w:num w:numId="129" w16cid:durableId="570972262">
    <w:abstractNumId w:val="144"/>
  </w:num>
  <w:num w:numId="130" w16cid:durableId="439494469">
    <w:abstractNumId w:val="35"/>
  </w:num>
  <w:num w:numId="131" w16cid:durableId="1851292579">
    <w:abstractNumId w:val="86"/>
  </w:num>
  <w:num w:numId="132" w16cid:durableId="1631010606">
    <w:abstractNumId w:val="97"/>
  </w:num>
  <w:num w:numId="133" w16cid:durableId="788742090">
    <w:abstractNumId w:val="68"/>
  </w:num>
  <w:num w:numId="134" w16cid:durableId="1030691614">
    <w:abstractNumId w:val="128"/>
  </w:num>
  <w:num w:numId="135" w16cid:durableId="577055225">
    <w:abstractNumId w:val="153"/>
  </w:num>
  <w:num w:numId="136" w16cid:durableId="1691030024">
    <w:abstractNumId w:val="87"/>
  </w:num>
  <w:num w:numId="137" w16cid:durableId="1297879599">
    <w:abstractNumId w:val="177"/>
  </w:num>
  <w:num w:numId="138" w16cid:durableId="651371048">
    <w:abstractNumId w:val="113"/>
  </w:num>
  <w:num w:numId="139" w16cid:durableId="1634485070">
    <w:abstractNumId w:val="70"/>
  </w:num>
  <w:num w:numId="140" w16cid:durableId="474418143">
    <w:abstractNumId w:val="66"/>
  </w:num>
  <w:num w:numId="141" w16cid:durableId="499464637">
    <w:abstractNumId w:val="6"/>
  </w:num>
  <w:num w:numId="142" w16cid:durableId="1592471031">
    <w:abstractNumId w:val="5"/>
  </w:num>
  <w:num w:numId="143" w16cid:durableId="1029453042">
    <w:abstractNumId w:val="4"/>
  </w:num>
  <w:num w:numId="144" w16cid:durableId="1566145219">
    <w:abstractNumId w:val="3"/>
  </w:num>
  <w:num w:numId="145" w16cid:durableId="1491751125">
    <w:abstractNumId w:val="2"/>
  </w:num>
  <w:num w:numId="146" w16cid:durableId="499466232">
    <w:abstractNumId w:val="1"/>
  </w:num>
  <w:num w:numId="147" w16cid:durableId="2058430559">
    <w:abstractNumId w:val="149"/>
  </w:num>
  <w:num w:numId="148" w16cid:durableId="1838495716">
    <w:abstractNumId w:val="48"/>
  </w:num>
  <w:num w:numId="149" w16cid:durableId="2046178675">
    <w:abstractNumId w:val="164"/>
  </w:num>
  <w:num w:numId="150" w16cid:durableId="1393968546">
    <w:abstractNumId w:val="138"/>
  </w:num>
  <w:num w:numId="151" w16cid:durableId="1536036259">
    <w:abstractNumId w:val="180"/>
  </w:num>
  <w:num w:numId="152" w16cid:durableId="530801468">
    <w:abstractNumId w:val="19"/>
  </w:num>
  <w:num w:numId="153" w16cid:durableId="511336989">
    <w:abstractNumId w:val="103"/>
  </w:num>
  <w:num w:numId="154" w16cid:durableId="231233880">
    <w:abstractNumId w:val="172"/>
  </w:num>
  <w:num w:numId="155" w16cid:durableId="364140623">
    <w:abstractNumId w:val="53"/>
  </w:num>
  <w:num w:numId="156" w16cid:durableId="253713748">
    <w:abstractNumId w:val="182"/>
  </w:num>
  <w:num w:numId="157" w16cid:durableId="1597902531">
    <w:abstractNumId w:val="105"/>
  </w:num>
  <w:num w:numId="158" w16cid:durableId="268048039">
    <w:abstractNumId w:val="150"/>
  </w:num>
  <w:num w:numId="159" w16cid:durableId="1188639815">
    <w:abstractNumId w:val="78"/>
  </w:num>
  <w:num w:numId="160" w16cid:durableId="863633626">
    <w:abstractNumId w:val="95"/>
  </w:num>
  <w:num w:numId="161" w16cid:durableId="2061855742">
    <w:abstractNumId w:val="10"/>
  </w:num>
  <w:num w:numId="162" w16cid:durableId="575287174">
    <w:abstractNumId w:val="189"/>
  </w:num>
  <w:num w:numId="163" w16cid:durableId="1729262196">
    <w:abstractNumId w:val="111"/>
  </w:num>
  <w:num w:numId="164" w16cid:durableId="363098324">
    <w:abstractNumId w:val="181"/>
  </w:num>
  <w:num w:numId="165" w16cid:durableId="284042299">
    <w:abstractNumId w:val="21"/>
  </w:num>
  <w:num w:numId="166" w16cid:durableId="470296403">
    <w:abstractNumId w:val="80"/>
  </w:num>
  <w:num w:numId="167" w16cid:durableId="15734885">
    <w:abstractNumId w:val="100"/>
  </w:num>
  <w:num w:numId="168" w16cid:durableId="1016230412">
    <w:abstractNumId w:val="156"/>
  </w:num>
  <w:num w:numId="169" w16cid:durableId="1221091491">
    <w:abstractNumId w:val="8"/>
  </w:num>
  <w:num w:numId="170" w16cid:durableId="544100773">
    <w:abstractNumId w:val="147"/>
  </w:num>
  <w:num w:numId="171" w16cid:durableId="1677414606">
    <w:abstractNumId w:val="38"/>
  </w:num>
  <w:num w:numId="172" w16cid:durableId="1907564584">
    <w:abstractNumId w:val="130"/>
  </w:num>
  <w:num w:numId="173" w16cid:durableId="32966206">
    <w:abstractNumId w:val="140"/>
  </w:num>
  <w:num w:numId="174" w16cid:durableId="1271280735">
    <w:abstractNumId w:val="47"/>
  </w:num>
  <w:num w:numId="175" w16cid:durableId="294139938">
    <w:abstractNumId w:val="29"/>
  </w:num>
  <w:num w:numId="176" w16cid:durableId="840898872">
    <w:abstractNumId w:val="60"/>
  </w:num>
  <w:num w:numId="177" w16cid:durableId="1125733001">
    <w:abstractNumId w:val="12"/>
  </w:num>
  <w:num w:numId="178" w16cid:durableId="1680230819">
    <w:abstractNumId w:val="141"/>
  </w:num>
  <w:num w:numId="179" w16cid:durableId="1512449364">
    <w:abstractNumId w:val="136"/>
  </w:num>
  <w:num w:numId="180" w16cid:durableId="213201281">
    <w:abstractNumId w:val="83"/>
  </w:num>
  <w:num w:numId="181" w16cid:durableId="933363921">
    <w:abstractNumId w:val="51"/>
  </w:num>
  <w:num w:numId="182" w16cid:durableId="1244335582">
    <w:abstractNumId w:val="30"/>
  </w:num>
  <w:num w:numId="183" w16cid:durableId="1036351450">
    <w:abstractNumId w:val="65"/>
  </w:num>
  <w:num w:numId="184" w16cid:durableId="2123263814">
    <w:abstractNumId w:val="109"/>
  </w:num>
  <w:num w:numId="185" w16cid:durableId="1790855215">
    <w:abstractNumId w:val="137"/>
  </w:num>
  <w:num w:numId="186" w16cid:durableId="956981812">
    <w:abstractNumId w:val="79"/>
  </w:num>
  <w:num w:numId="187" w16cid:durableId="1034430271">
    <w:abstractNumId w:val="31"/>
  </w:num>
  <w:num w:numId="188" w16cid:durableId="1412703424">
    <w:abstractNumId w:val="64"/>
  </w:num>
  <w:num w:numId="189" w16cid:durableId="22444696">
    <w:abstractNumId w:val="155"/>
  </w:num>
  <w:num w:numId="190" w16cid:durableId="688487550">
    <w:abstractNumId w:val="116"/>
  </w:num>
  <w:num w:numId="191" w16cid:durableId="891162645">
    <w:abstractNumId w:val="183"/>
  </w:num>
  <w:numIdMacAtCleanup w:val="10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206B0"/>
    <w:rsid w:val="00020F2B"/>
    <w:rsid w:val="00031A28"/>
    <w:rsid w:val="00050FFD"/>
    <w:rsid w:val="00071671"/>
    <w:rsid w:val="00092E81"/>
    <w:rsid w:val="000C1BE1"/>
    <w:rsid w:val="000C7CC2"/>
    <w:rsid w:val="000F45BA"/>
    <w:rsid w:val="0013703A"/>
    <w:rsid w:val="00155EF4"/>
    <w:rsid w:val="001A016A"/>
    <w:rsid w:val="001E1C20"/>
    <w:rsid w:val="001E6314"/>
    <w:rsid w:val="001F5C84"/>
    <w:rsid w:val="00262FB0"/>
    <w:rsid w:val="002766E2"/>
    <w:rsid w:val="002A2707"/>
    <w:rsid w:val="002C24E0"/>
    <w:rsid w:val="00303432"/>
    <w:rsid w:val="0031151B"/>
    <w:rsid w:val="0032660A"/>
    <w:rsid w:val="00346E73"/>
    <w:rsid w:val="0038533B"/>
    <w:rsid w:val="003A4903"/>
    <w:rsid w:val="003A4E61"/>
    <w:rsid w:val="003D0316"/>
    <w:rsid w:val="003D21AB"/>
    <w:rsid w:val="004028EC"/>
    <w:rsid w:val="00413CAA"/>
    <w:rsid w:val="004424B7"/>
    <w:rsid w:val="00442CEB"/>
    <w:rsid w:val="00455A18"/>
    <w:rsid w:val="004623C2"/>
    <w:rsid w:val="00470F18"/>
    <w:rsid w:val="00483086"/>
    <w:rsid w:val="004D2161"/>
    <w:rsid w:val="004F4F8D"/>
    <w:rsid w:val="005007BB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E035D"/>
    <w:rsid w:val="008F64D9"/>
    <w:rsid w:val="0092362E"/>
    <w:rsid w:val="00936F85"/>
    <w:rsid w:val="00963827"/>
    <w:rsid w:val="0098305C"/>
    <w:rsid w:val="009A6A80"/>
    <w:rsid w:val="009E59AF"/>
    <w:rsid w:val="009F11BB"/>
    <w:rsid w:val="009F3C8F"/>
    <w:rsid w:val="00A1780F"/>
    <w:rsid w:val="00A30517"/>
    <w:rsid w:val="00A33AD7"/>
    <w:rsid w:val="00A511A3"/>
    <w:rsid w:val="00A734E7"/>
    <w:rsid w:val="00A76143"/>
    <w:rsid w:val="00A76333"/>
    <w:rsid w:val="00AB3790"/>
    <w:rsid w:val="00AB5FB9"/>
    <w:rsid w:val="00B13179"/>
    <w:rsid w:val="00B37C24"/>
    <w:rsid w:val="00B42CDF"/>
    <w:rsid w:val="00B504D4"/>
    <w:rsid w:val="00B94FCD"/>
    <w:rsid w:val="00BB3F68"/>
    <w:rsid w:val="00BC359E"/>
    <w:rsid w:val="00C00171"/>
    <w:rsid w:val="00C61FEA"/>
    <w:rsid w:val="00C81255"/>
    <w:rsid w:val="00C9784B"/>
    <w:rsid w:val="00CF23F3"/>
    <w:rsid w:val="00D158A3"/>
    <w:rsid w:val="00D57FEA"/>
    <w:rsid w:val="00D725A8"/>
    <w:rsid w:val="00D75AB8"/>
    <w:rsid w:val="00D83D44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E2A73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045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 w:line="276" w:lineRule="auto"/>
      <w:outlineLvl w:val="0"/>
    </w:pPr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14:ligatures w14:val="none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eastAsia="es-ES"/>
      <w14:ligatures w14:val="none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kern w:val="0"/>
      <w:sz w:val="24"/>
      <w:szCs w:val="20"/>
      <w:lang w:eastAsia="es-ES"/>
      <w14:ligatures w14:val="none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kern w:val="0"/>
      <w:sz w:val="24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Tablaconcuadrcula">
    <w:name w:val="Table Grid"/>
    <w:basedOn w:val="Tablanormal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kern w:val="0"/>
      <w:sz w:val="24"/>
      <w:szCs w:val="24"/>
      <w:lang w:eastAsia="es-ES"/>
      <w14:ligatures w14:val="non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kern w:val="0"/>
      <w:sz w:val="24"/>
      <w:szCs w:val="20"/>
      <w:lang w:eastAsia="es-ES"/>
      <w14:ligatures w14:val="none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kern w:val="0"/>
      <w:sz w:val="24"/>
      <w:szCs w:val="20"/>
      <w:lang w:eastAsia="es-ES"/>
      <w14:ligatures w14:val="none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kern w:val="0"/>
      <w:sz w:val="18"/>
      <w:szCs w:val="18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eastAsia="es-ES"/>
      <w14:ligatures w14:val="none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kern w:val="0"/>
      <w:sz w:val="20"/>
      <w:szCs w:val="20"/>
      <w:lang w:eastAsia="es-ES"/>
      <w14:ligatures w14:val="none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kern w:val="0"/>
      <w:sz w:val="24"/>
      <w:szCs w:val="20"/>
      <w:lang w:eastAsia="es-ES"/>
      <w14:ligatures w14:val="none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kern w:val="0"/>
      <w:sz w:val="24"/>
      <w:szCs w:val="20"/>
      <w:lang w:eastAsia="es-ES"/>
      <w14:ligatures w14:val="none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kern w:val="0"/>
      <w:sz w:val="24"/>
      <w:szCs w:val="24"/>
      <w:lang w:eastAsia="es-ES"/>
      <w14:ligatures w14:val="none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kern w:val="0"/>
      <w:sz w:val="20"/>
      <w:szCs w:val="20"/>
      <w:lang w:eastAsia="es-ES"/>
      <w14:ligatures w14:val="none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kern w:val="0"/>
      <w:sz w:val="24"/>
      <w:szCs w:val="24"/>
      <w:lang w:eastAsia="es-ES"/>
      <w14:ligatures w14:val="none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4"/>
      <w:szCs w:val="24"/>
      <w:lang w:eastAsia="ar-SA"/>
      <w14:ligatures w14:val="none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14:ligatures w14:val="none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kern w:val="0"/>
      <w:sz w:val="20"/>
      <w:szCs w:val="20"/>
      <w:lang w:val="es-ES_tradnl" w:eastAsia="es-ES"/>
      <w14:ligatures w14:val="none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kern w:val="0"/>
      <w:sz w:val="24"/>
      <w:szCs w:val="20"/>
      <w:lang w:eastAsia="es-ES"/>
      <w14:ligatures w14:val="none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kern w:val="0"/>
      <w:sz w:val="24"/>
      <w:szCs w:val="20"/>
      <w:lang w:eastAsia="es-ES"/>
      <w14:ligatures w14:val="none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28"/>
      <w:szCs w:val="24"/>
      <w:u w:val="single"/>
      <w:lang w:eastAsia="es-ES"/>
      <w14:ligatures w14:val="none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kern w:val="0"/>
      <w:sz w:val="18"/>
      <w:szCs w:val="18"/>
      <w:lang w:eastAsia="es-MX"/>
      <w14:ligatures w14:val="none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kern w:val="0"/>
      <w:sz w:val="21"/>
      <w:szCs w:val="21"/>
      <w:lang w:eastAsia="es-ES" w:bidi="es-ES"/>
      <w14:ligatures w14:val="none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kern w:val="0"/>
      <w:sz w:val="21"/>
      <w:szCs w:val="21"/>
      <w:lang w:eastAsia="es-ES" w:bidi="es-ES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kern w:val="0"/>
      <w:sz w:val="28"/>
      <w:szCs w:val="28"/>
      <w:lang w:eastAsia="es-MX"/>
      <w14:ligatures w14:val="none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kern w:val="0"/>
      <w:sz w:val="26"/>
      <w:szCs w:val="26"/>
      <w:lang w:eastAsia="es-MX"/>
      <w14:ligatures w14:val="none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  <w:rPr>
      <w:kern w:val="0"/>
      <w14:ligatures w14:val="non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kern w:val="0"/>
      <w:sz w:val="16"/>
      <w:szCs w:val="16"/>
      <w14:ligatures w14:val="none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spacing w:after="200" w:line="276" w:lineRule="auto"/>
      <w:ind w:left="283" w:hanging="283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pPr>
      <w:spacing w:after="200" w:line="276" w:lineRule="auto"/>
    </w:pPr>
    <w:rPr>
      <w:rFonts w:eastAsia="Times New Roman"/>
      <w:kern w:val="0"/>
      <w:lang w:eastAsia="es-MX"/>
      <w14:ligatures w14:val="none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spacing w:after="200" w:line="276" w:lineRule="auto"/>
      <w:contextualSpacing/>
    </w:pPr>
    <w:rPr>
      <w:rFonts w:eastAsia="Times New Roman"/>
      <w:kern w:val="0"/>
      <w:lang w:eastAsia="es-MX"/>
      <w14:ligatures w14:val="none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 w:line="276" w:lineRule="auto"/>
    </w:pPr>
    <w:rPr>
      <w:kern w:val="0"/>
      <w14:ligatures w14:val="none"/>
    </w:r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 w:line="276" w:lineRule="auto"/>
      <w:ind w:left="283"/>
    </w:pPr>
    <w:rPr>
      <w:kern w:val="0"/>
      <w14:ligatures w14:val="none"/>
    </w:r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kern w:val="0"/>
      <w:sz w:val="24"/>
      <w:szCs w:val="24"/>
      <w:lang w:eastAsia="es-MX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pPr>
      <w:spacing w:after="200" w:line="276" w:lineRule="auto"/>
    </w:pPr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spacing w:after="200" w:line="276" w:lineRule="auto"/>
      <w:ind w:left="720" w:hanging="360"/>
      <w:contextualSpacing/>
    </w:pPr>
    <w:rPr>
      <w:kern w:val="0"/>
      <w14:ligatures w14:val="none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  <w:spacing w:after="200" w:line="276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16"/>
      <w:szCs w:val="16"/>
      <w:lang w:eastAsia="es-MX"/>
      <w14:ligatures w14:val="none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kern w:val="0"/>
      <w:sz w:val="20"/>
      <w:szCs w:val="20"/>
      <w:lang w:eastAsia="es-MX"/>
      <w14:ligatures w14:val="none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  <w14:ligatures w14:val="none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kern w:val="0"/>
      <w:sz w:val="28"/>
      <w:lang w:val="en-US" w:eastAsia="es-MX"/>
      <w14:ligatures w14:val="none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kern w:val="0"/>
      <w:sz w:val="20"/>
      <w:szCs w:val="20"/>
      <w:lang w:eastAsia="es-MX"/>
      <w14:ligatures w14:val="none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kern w:val="0"/>
      <w:sz w:val="24"/>
      <w:szCs w:val="24"/>
      <w:lang w:eastAsia="es-MX"/>
      <w14:ligatures w14:val="none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652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6</cp:revision>
  <dcterms:created xsi:type="dcterms:W3CDTF">2024-03-17T21:20:00Z</dcterms:created>
  <dcterms:modified xsi:type="dcterms:W3CDTF">2024-03-19T02:39:00Z</dcterms:modified>
</cp:coreProperties>
</file>