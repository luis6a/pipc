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28C247" w14:textId="77777777" w:rsidR="00912BF9" w:rsidRPr="00D9228F" w:rsidRDefault="00912BF9" w:rsidP="00912BF9">
      <w:pPr>
        <w:autoSpaceDE w:val="0"/>
        <w:autoSpaceDN w:val="0"/>
        <w:adjustRightInd w:val="0"/>
        <w:spacing w:before="24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PRESENTACIÓN DE LA CLASIFICACIÓN DEL RIESGO DE INCENDIO</w:t>
      </w:r>
    </w:p>
    <w:p w14:paraId="4BB1CCB3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nombre, denominación, razón social o identificación específica del centro de trabajo: </w:t>
      </w:r>
    </w:p>
    <w:p w14:paraId="7F06BDA0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ind w:left="720"/>
        <w:rPr>
          <w:rFonts w:eastAsia="Batang"/>
          <w:b/>
          <w:bCs/>
          <w:sz w:val="24"/>
          <w:szCs w:val="24"/>
        </w:rPr>
      </w:pPr>
    </w:p>
    <w:p w14:paraId="40A591B8" w14:textId="77777777" w:rsidR="00912BF9" w:rsidRPr="00E332AE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Times New Roman" w:cstheme="minorHAnsi"/>
          <w:b/>
          <w:bCs/>
          <w:sz w:val="24"/>
          <w:szCs w:val="24"/>
          <w:lang w:val="es-ES" w:eastAsia="es-ES"/>
        </w:rPr>
      </w:pPr>
      <w:r>
        <w:rPr>
          <w:rFonts w:eastAsia="Times New Roman" w:cstheme="minorHAnsi"/>
          <w:b/>
          <w:bCs/>
          <w:sz w:val="24"/>
          <w:szCs w:val="24"/>
          <w:lang w:val="es-ES" w:eastAsia="es-ES"/>
        </w:rPr>
        <w:t>{{ razon_social }}</w:t>
      </w:r>
    </w:p>
    <w:p w14:paraId="2AD41D95" w14:textId="77777777" w:rsidR="00912BF9" w:rsidRPr="00047F72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rFonts w:eastAsia="Batang"/>
          <w:b/>
          <w:bCs/>
          <w:sz w:val="24"/>
          <w:szCs w:val="24"/>
        </w:rPr>
      </w:pPr>
    </w:p>
    <w:p w14:paraId="267F9986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El domicilio completo del centro de trabajo:</w:t>
      </w:r>
    </w:p>
    <w:p w14:paraId="08316C98" w14:textId="678BF14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</w:rPr>
        <w:t>{{ calle }}</w:t>
      </w:r>
      <w:r w:rsidRPr="00BA765D">
        <w:rPr>
          <w:b/>
          <w:sz w:val="24"/>
          <w:szCs w:val="24"/>
        </w:rPr>
        <w:t xml:space="preserve"> #</w:t>
      </w:r>
      <w:r>
        <w:rPr>
          <w:b/>
          <w:sz w:val="24"/>
          <w:szCs w:val="24"/>
        </w:rPr>
        <w:t>{{ no_exterior }}</w:t>
      </w:r>
      <w:r w:rsidRPr="00BA765D">
        <w:rPr>
          <w:b/>
          <w:sz w:val="24"/>
          <w:szCs w:val="24"/>
        </w:rPr>
        <w:t xml:space="preserve"> Col. </w:t>
      </w:r>
      <w:r>
        <w:rPr>
          <w:b/>
          <w:sz w:val="24"/>
          <w:szCs w:val="24"/>
        </w:rPr>
        <w:t>{{ colonia_barrio }}</w:t>
      </w:r>
      <w:r w:rsidRPr="00BA765D">
        <w:rPr>
          <w:b/>
          <w:sz w:val="24"/>
          <w:szCs w:val="24"/>
        </w:rPr>
        <w:t xml:space="preserve"> C.P. </w:t>
      </w:r>
      <w:r>
        <w:rPr>
          <w:b/>
          <w:sz w:val="24"/>
          <w:szCs w:val="24"/>
        </w:rPr>
        <w:t>{{ codigo_postal }}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municipio }}</w:t>
      </w:r>
      <w:r w:rsidR="008D3693">
        <w:rPr>
          <w:b/>
          <w:sz w:val="24"/>
          <w:szCs w:val="24"/>
        </w:rPr>
        <w:t>,</w:t>
      </w:r>
      <w:r w:rsidRPr="00BA765D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{{ estado }}</w:t>
      </w:r>
      <w:r w:rsidRPr="009E7D38">
        <w:rPr>
          <w:b/>
          <w:sz w:val="24"/>
          <w:szCs w:val="24"/>
          <w:lang w:val="es-ES"/>
        </w:rPr>
        <w:t>.</w:t>
      </w:r>
    </w:p>
    <w:p w14:paraId="6B1FBE8F" w14:textId="77777777" w:rsidR="00912BF9" w:rsidRPr="009E7D38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val="es-ES"/>
        </w:rPr>
      </w:pPr>
    </w:p>
    <w:p w14:paraId="3BDE6EC2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</w:rPr>
      </w:pPr>
      <w:r w:rsidRPr="00D9228F">
        <w:rPr>
          <w:sz w:val="24"/>
          <w:szCs w:val="24"/>
        </w:rPr>
        <w:t>La descripción general del proceso productivo, así como los materiales y cantidades que se emplean en dichos procesos.</w:t>
      </w:r>
    </w:p>
    <w:p w14:paraId="5F4BD73A" w14:textId="77777777" w:rsidR="00912BF9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7B8CA23C" w14:textId="77777777" w:rsidR="00912BF9" w:rsidRPr="00741B66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  <w:r>
        <w:rPr>
          <w:b/>
          <w:sz w:val="24"/>
          <w:szCs w:val="24"/>
        </w:rPr>
        <w:t>{{ descripcion_actividades }}</w:t>
      </w:r>
    </w:p>
    <w:p w14:paraId="5D38D3A7" w14:textId="77777777" w:rsidR="00912BF9" w:rsidRPr="00D9228F" w:rsidRDefault="00912BF9" w:rsidP="00912BF9">
      <w:pPr>
        <w:autoSpaceDE w:val="0"/>
        <w:autoSpaceDN w:val="0"/>
        <w:adjustRightInd w:val="0"/>
        <w:spacing w:after="0" w:line="240" w:lineRule="auto"/>
        <w:jc w:val="center"/>
        <w:rPr>
          <w:b/>
          <w:bCs/>
          <w:sz w:val="24"/>
          <w:szCs w:val="24"/>
        </w:rPr>
      </w:pPr>
    </w:p>
    <w:p w14:paraId="681C913F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>El número máximo de trabajadores por turnos de trabajo o, en su caso, los ubicados en locales, edificios o niveles del centro de trabajo.</w:t>
      </w:r>
    </w:p>
    <w:p w14:paraId="2AFD0716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both"/>
        <w:rPr>
          <w:b/>
          <w:bCs/>
          <w:sz w:val="24"/>
          <w:szCs w:val="24"/>
        </w:rPr>
      </w:pPr>
    </w:p>
    <w:p w14:paraId="4805B1BB" w14:textId="08135E14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SE CUENTA CON </w:t>
      </w:r>
      <w:r>
        <w:rPr>
          <w:b/>
          <w:bCs/>
          <w:sz w:val="24"/>
          <w:szCs w:val="24"/>
        </w:rPr>
        <w:t>{{ trabajadores }}</w:t>
      </w:r>
      <w:r w:rsidRPr="00D9228F">
        <w:rPr>
          <w:b/>
          <w:bCs/>
          <w:sz w:val="24"/>
          <w:szCs w:val="24"/>
        </w:rPr>
        <w:t xml:space="preserve"> TRABAJADORES EN </w:t>
      </w:r>
      <w:r w:rsidR="00AC6437">
        <w:rPr>
          <w:b/>
          <w:bCs/>
          <w:sz w:val="24"/>
          <w:szCs w:val="24"/>
        </w:rPr>
        <w:t xml:space="preserve">UN </w:t>
      </w:r>
      <w:r>
        <w:rPr>
          <w:b/>
          <w:bCs/>
          <w:sz w:val="24"/>
          <w:szCs w:val="24"/>
        </w:rPr>
        <w:t>TURNO</w:t>
      </w:r>
    </w:p>
    <w:p w14:paraId="03C97806" w14:textId="77777777" w:rsidR="00912BF9" w:rsidRPr="00872F82" w:rsidRDefault="00912BF9" w:rsidP="00912BF9">
      <w:pPr>
        <w:pStyle w:val="Prrafodelista"/>
        <w:autoSpaceDE w:val="0"/>
        <w:autoSpaceDN w:val="0"/>
        <w:adjustRightInd w:val="0"/>
        <w:spacing w:line="360" w:lineRule="auto"/>
        <w:jc w:val="both"/>
      </w:pPr>
    </w:p>
    <w:p w14:paraId="33B05EE7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</w:pPr>
      <w:r w:rsidRPr="00D9228F">
        <w:t xml:space="preserve">El número máximo estimado de personas externas al centro de trabajo que concurren a éste, tales como </w:t>
      </w:r>
      <w:r>
        <w:t>proveedores</w:t>
      </w:r>
      <w:r w:rsidRPr="00D9228F">
        <w:t xml:space="preserve"> y visitantes:</w:t>
      </w:r>
    </w:p>
    <w:p w14:paraId="103584F5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</w:p>
    <w:p w14:paraId="703A77F4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 xml:space="preserve"># DE PERSONAS </w:t>
      </w:r>
      <w:r>
        <w:rPr>
          <w:b/>
          <w:bCs/>
          <w:sz w:val="24"/>
          <w:szCs w:val="24"/>
        </w:rPr>
        <w:t>PROVEEDORES</w:t>
      </w:r>
      <w:r w:rsidRPr="00D9228F">
        <w:rPr>
          <w:b/>
          <w:bCs/>
          <w:sz w:val="24"/>
          <w:szCs w:val="24"/>
        </w:rPr>
        <w:t xml:space="preserve">: </w:t>
      </w:r>
      <w:r>
        <w:rPr>
          <w:b/>
          <w:bCs/>
          <w:sz w:val="24"/>
          <w:szCs w:val="24"/>
        </w:rPr>
        <w:t>{{ proveedores }}</w:t>
      </w:r>
    </w:p>
    <w:p w14:paraId="0E18BA63" w14:textId="77777777" w:rsidR="00912BF9" w:rsidRDefault="00912BF9" w:rsidP="00912BF9">
      <w:pPr>
        <w:autoSpaceDE w:val="0"/>
        <w:autoSpaceDN w:val="0"/>
        <w:adjustRightInd w:val="0"/>
        <w:spacing w:after="0" w:line="360" w:lineRule="auto"/>
        <w:jc w:val="center"/>
        <w:rPr>
          <w:b/>
          <w:bCs/>
          <w:sz w:val="24"/>
          <w:szCs w:val="24"/>
        </w:rPr>
      </w:pPr>
      <w:r w:rsidRPr="00D9228F">
        <w:rPr>
          <w:b/>
          <w:bCs/>
          <w:sz w:val="24"/>
          <w:szCs w:val="24"/>
        </w:rPr>
        <w:t># DE PERSONAS VISITANTES:</w:t>
      </w:r>
      <w:r>
        <w:rPr>
          <w:b/>
          <w:bCs/>
          <w:sz w:val="24"/>
          <w:szCs w:val="24"/>
        </w:rPr>
        <w:t xml:space="preserve"> {{ visitantes }} VARIABLE</w:t>
      </w:r>
    </w:p>
    <w:p w14:paraId="65B32D6C" w14:textId="77777777" w:rsidR="00912BF9" w:rsidRPr="00D9228F" w:rsidRDefault="00912BF9" w:rsidP="00912BF9">
      <w:pPr>
        <w:autoSpaceDE w:val="0"/>
        <w:autoSpaceDN w:val="0"/>
        <w:adjustRightInd w:val="0"/>
        <w:spacing w:after="0" w:line="360" w:lineRule="auto"/>
        <w:rPr>
          <w:b/>
          <w:bCs/>
          <w:sz w:val="24"/>
          <w:szCs w:val="24"/>
        </w:rPr>
      </w:pPr>
    </w:p>
    <w:p w14:paraId="25E270B0" w14:textId="77777777" w:rsidR="00912BF9" w:rsidRPr="00D9228F" w:rsidRDefault="00912BF9" w:rsidP="00AC6437">
      <w:pPr>
        <w:pStyle w:val="Prrafodelista"/>
        <w:widowControl w:val="0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jc w:val="both"/>
      </w:pPr>
      <w:r w:rsidRPr="00D9228F">
        <w:t>La superficie construida en metros cuadrados:</w:t>
      </w:r>
    </w:p>
    <w:p w14:paraId="7B09CB5A" w14:textId="77777777" w:rsidR="00912BF9" w:rsidRDefault="00912BF9" w:rsidP="00912BF9">
      <w:pPr>
        <w:jc w:val="center"/>
        <w:rPr>
          <w:rFonts w:ascii="Arial" w:eastAsia="Calibri" w:hAnsi="Arial" w:cs="Times New Roman"/>
          <w:b/>
          <w:bCs/>
          <w:color w:val="000000" w:themeColor="text1"/>
          <w:szCs w:val="28"/>
        </w:rPr>
      </w:pPr>
      <w:r w:rsidRPr="00D9228F">
        <w:rPr>
          <w:b/>
          <w:sz w:val="24"/>
          <w:szCs w:val="24"/>
        </w:rPr>
        <w:t xml:space="preserve">SE TIENE UNA SUPERFICIE CONSTRUIDA </w:t>
      </w:r>
      <w:r>
        <w:rPr>
          <w:b/>
          <w:sz w:val="24"/>
          <w:szCs w:val="24"/>
        </w:rPr>
        <w:t xml:space="preserve">DE {{ construccion_m2 }} </w:t>
      </w:r>
      <w:r w:rsidRPr="00D9228F">
        <w:rPr>
          <w:b/>
          <w:sz w:val="24"/>
          <w:szCs w:val="24"/>
        </w:rPr>
        <w:t>M</w:t>
      </w:r>
      <w:r w:rsidRPr="00D9228F">
        <w:rPr>
          <w:b/>
          <w:sz w:val="24"/>
          <w:szCs w:val="24"/>
          <w:vertAlign w:val="superscript"/>
        </w:rPr>
        <w:t>2</w:t>
      </w:r>
      <w:r>
        <w:rPr>
          <w:rFonts w:eastAsia="Calibri"/>
        </w:rPr>
        <w:br w:type="page"/>
      </w:r>
    </w:p>
    <w:p w14:paraId="41CB3D79" w14:textId="77777777" w:rsidR="00912BF9" w:rsidRPr="003876FC" w:rsidRDefault="00912BF9" w:rsidP="00912BF9">
      <w:pPr>
        <w:pStyle w:val="Ttulo1"/>
        <w:spacing w:before="0"/>
        <w:rPr>
          <w:rFonts w:eastAsia="Calibri"/>
        </w:rPr>
      </w:pPr>
      <w:r w:rsidRPr="003876FC">
        <w:rPr>
          <w:rFonts w:eastAsia="Calibri"/>
        </w:rPr>
        <w:lastRenderedPageBreak/>
        <w:t>CLASIFICACIÓN DE RIESGO DE INCENDIO DEL CENTRO DE TRABAJO</w:t>
      </w:r>
    </w:p>
    <w:tbl>
      <w:tblPr>
        <w:tblW w:w="10131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21"/>
        <w:gridCol w:w="338"/>
        <w:gridCol w:w="381"/>
        <w:gridCol w:w="350"/>
        <w:gridCol w:w="395"/>
        <w:gridCol w:w="405"/>
        <w:gridCol w:w="310"/>
        <w:gridCol w:w="271"/>
        <w:gridCol w:w="271"/>
        <w:gridCol w:w="271"/>
        <w:gridCol w:w="271"/>
        <w:gridCol w:w="324"/>
        <w:gridCol w:w="324"/>
        <w:gridCol w:w="271"/>
        <w:gridCol w:w="271"/>
        <w:gridCol w:w="271"/>
        <w:gridCol w:w="331"/>
        <w:gridCol w:w="331"/>
        <w:gridCol w:w="331"/>
        <w:gridCol w:w="331"/>
        <w:gridCol w:w="331"/>
        <w:gridCol w:w="331"/>
        <w:gridCol w:w="289"/>
        <w:gridCol w:w="289"/>
        <w:gridCol w:w="289"/>
        <w:gridCol w:w="337"/>
        <w:gridCol w:w="337"/>
        <w:gridCol w:w="314"/>
        <w:gridCol w:w="271"/>
        <w:gridCol w:w="551"/>
        <w:gridCol w:w="163"/>
        <w:gridCol w:w="160"/>
      </w:tblGrid>
      <w:tr w:rsidR="00912BF9" w:rsidRPr="009806B7" w14:paraId="51C5AB5A" w14:textId="77777777" w:rsidTr="00532AE9">
        <w:trPr>
          <w:gridAfter w:val="2"/>
          <w:wAfter w:w="323" w:type="dxa"/>
          <w:trHeight w:val="380"/>
          <w:jc w:val="center"/>
        </w:trPr>
        <w:tc>
          <w:tcPr>
            <w:tcW w:w="42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000000"/>
            <w:noWrap/>
            <w:textDirection w:val="btLr"/>
            <w:vAlign w:val="center"/>
            <w:hideMark/>
          </w:tcPr>
          <w:p w14:paraId="2D02158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  <w:t>PARTE 1. EVALUACION DEL GRADO DE RIESGO DE INCENDIO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012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 xml:space="preserve">CLASIFICACION DE RIESGO DE INCENDIO </w:t>
            </w:r>
          </w:p>
        </w:tc>
      </w:tr>
      <w:tr w:rsidR="00912BF9" w:rsidRPr="009806B7" w14:paraId="388884F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74B6A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336CDF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Nombre, denominación o razón social o identificación específica del centro de trabajo</w:t>
            </w:r>
          </w:p>
        </w:tc>
      </w:tr>
      <w:tr w:rsidR="00912BF9" w:rsidRPr="009806B7" w14:paraId="2054E9F7" w14:textId="77777777" w:rsidTr="00532AE9">
        <w:trPr>
          <w:gridAfter w:val="2"/>
          <w:wAfter w:w="323" w:type="dxa"/>
          <w:trHeight w:val="2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86140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5FA59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razon_social }}</w:t>
            </w:r>
          </w:p>
        </w:tc>
      </w:tr>
      <w:tr w:rsidR="00912BF9" w:rsidRPr="009806B7" w14:paraId="52C7262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A07B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BA9F92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Domicilio:</w:t>
            </w:r>
          </w:p>
        </w:tc>
      </w:tr>
      <w:tr w:rsidR="00912BF9" w:rsidRPr="009806B7" w14:paraId="6753978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D0F84B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763B64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calle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#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no_exterior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no_interior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Col.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colonia_barrio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C.P.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codigo_postal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municipio }}</w:t>
            </w:r>
            <w:r w:rsidRPr="0072693D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 xml:space="preserve">, </w:t>
            </w: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estado }}</w:t>
            </w:r>
          </w:p>
        </w:tc>
      </w:tr>
      <w:tr w:rsidR="00912BF9" w:rsidRPr="009806B7" w14:paraId="1B3D65F7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CEA08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09519E9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AREA O LUGAR EVALUADO:</w:t>
            </w:r>
          </w:p>
        </w:tc>
      </w:tr>
      <w:tr w:rsidR="00912BF9" w:rsidRPr="009806B7" w14:paraId="265A82F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7D72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7091D9B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giro_comercial }}</w:t>
            </w:r>
          </w:p>
        </w:tc>
      </w:tr>
      <w:tr w:rsidR="00912BF9" w:rsidRPr="009806B7" w14:paraId="05AFF09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95E57C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335958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nombre_comercial }}</w:t>
            </w:r>
          </w:p>
        </w:tc>
      </w:tr>
      <w:tr w:rsidR="00912BF9" w:rsidRPr="009806B7" w14:paraId="1A741F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9AC7A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D56E0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</w:t>
            </w:r>
          </w:p>
        </w:tc>
        <w:tc>
          <w:tcPr>
            <w:tcW w:w="1841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EEB8F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Tipo *</w:t>
            </w:r>
          </w:p>
        </w:tc>
        <w:tc>
          <w:tcPr>
            <w:tcW w:w="5398" w:type="dxa"/>
            <w:gridSpan w:val="1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DDD18D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  <w:t>Descripción del insumo o material</w:t>
            </w:r>
          </w:p>
        </w:tc>
        <w:tc>
          <w:tcPr>
            <w:tcW w:w="988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60E750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Cantidad</w:t>
            </w:r>
          </w:p>
        </w:tc>
        <w:tc>
          <w:tcPr>
            <w:tcW w:w="82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3AD4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Unidad</w:t>
            </w:r>
          </w:p>
        </w:tc>
      </w:tr>
      <w:tr w:rsidR="00912BF9" w:rsidRPr="009806B7" w14:paraId="0E1A07A6" w14:textId="77777777" w:rsidTr="00532AE9">
        <w:trPr>
          <w:gridAfter w:val="2"/>
          <w:wAfter w:w="323" w:type="dxa"/>
          <w:trHeight w:val="175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3F3479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70E5E3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38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5D40853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sz w:val="18"/>
                <w:szCs w:val="18"/>
                <w:lang w:eastAsia="es-MX"/>
              </w:rPr>
              <w:t>GI</w:t>
            </w:r>
          </w:p>
        </w:tc>
        <w:tc>
          <w:tcPr>
            <w:tcW w:w="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0F42B1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LI</w:t>
            </w:r>
          </w:p>
        </w:tc>
        <w:tc>
          <w:tcPr>
            <w:tcW w:w="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0CA4EE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LC</w:t>
            </w:r>
          </w:p>
        </w:tc>
        <w:tc>
          <w:tcPr>
            <w:tcW w:w="40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2E518D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SC</w:t>
            </w:r>
          </w:p>
        </w:tc>
        <w:tc>
          <w:tcPr>
            <w:tcW w:w="3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0000"/>
            <w:noWrap/>
            <w:vAlign w:val="center"/>
            <w:hideMark/>
          </w:tcPr>
          <w:p w14:paraId="099E57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E</w:t>
            </w:r>
          </w:p>
        </w:tc>
        <w:tc>
          <w:tcPr>
            <w:tcW w:w="5398" w:type="dxa"/>
            <w:gridSpan w:val="18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AA06EF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eastAsia="es-MX"/>
              </w:rPr>
            </w:pPr>
          </w:p>
        </w:tc>
        <w:tc>
          <w:tcPr>
            <w:tcW w:w="988" w:type="dxa"/>
            <w:gridSpan w:val="3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7CD352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  <w:tc>
          <w:tcPr>
            <w:tcW w:w="822" w:type="dxa"/>
            <w:gridSpan w:val="2"/>
            <w:vMerge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367DAB1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</w:p>
        </w:tc>
      </w:tr>
      <w:tr w:rsidR="00912BF9" w:rsidRPr="009806B7" w14:paraId="3956260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A420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8B4CD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1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10F8AF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1C528AF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5AA9E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DA062A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2CF4CDF3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68DA8B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descrip_gi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438F1CB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gas_inflamable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644EAD2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011F1925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8FDF1D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32FB3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2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BDCB62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7D4537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1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6379E6C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5697774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0BC7927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024BD2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descrp_li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1D193B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liquido_inflamable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01CEF8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7C067DC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1144B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B09DE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3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CA5B89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2CA72DA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48ED86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1710A98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75439BA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3DB6E4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descrip_lc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2C63419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liquido_combustible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76D8F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Lt</w:t>
            </w:r>
          </w:p>
        </w:tc>
      </w:tr>
      <w:tr w:rsidR="00912BF9" w:rsidRPr="009806B7" w14:paraId="66CED7E6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01396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8D25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MX"/>
              </w:rPr>
              <w:t>4</w:t>
            </w:r>
          </w:p>
        </w:tc>
        <w:tc>
          <w:tcPr>
            <w:tcW w:w="3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03D6BAC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center"/>
            <w:hideMark/>
          </w:tcPr>
          <w:p w14:paraId="5FC8694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933"/>
            <w:noWrap/>
            <w:vAlign w:val="center"/>
            <w:hideMark/>
          </w:tcPr>
          <w:p w14:paraId="267C25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center"/>
            <w:hideMark/>
          </w:tcPr>
          <w:p w14:paraId="03B8B09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1</w:t>
            </w:r>
          </w:p>
        </w:tc>
        <w:tc>
          <w:tcPr>
            <w:tcW w:w="3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center"/>
            <w:hideMark/>
          </w:tcPr>
          <w:p w14:paraId="5F5B770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FFFFFF"/>
                <w:sz w:val="18"/>
                <w:szCs w:val="18"/>
                <w:lang w:eastAsia="es-MX"/>
              </w:rPr>
              <w:t> </w:t>
            </w:r>
          </w:p>
        </w:tc>
        <w:tc>
          <w:tcPr>
            <w:tcW w:w="5398" w:type="dxa"/>
            <w:gridSpan w:val="1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  <w:hideMark/>
          </w:tcPr>
          <w:p w14:paraId="52F34AF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descrip_sc }}</w:t>
            </w:r>
          </w:p>
        </w:tc>
        <w:tc>
          <w:tcPr>
            <w:tcW w:w="988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5A90FC9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solido_combusible }}</w:t>
            </w:r>
          </w:p>
        </w:tc>
        <w:tc>
          <w:tcPr>
            <w:tcW w:w="8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center"/>
          </w:tcPr>
          <w:p w14:paraId="0737128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Kg</w:t>
            </w:r>
          </w:p>
        </w:tc>
      </w:tr>
      <w:tr w:rsidR="00912BF9" w:rsidRPr="009806B7" w14:paraId="62512B0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83D935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D4AED1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del centro de trabajo</w:t>
            </w:r>
          </w:p>
        </w:tc>
        <w:tc>
          <w:tcPr>
            <w:tcW w:w="4663" w:type="dxa"/>
            <w:gridSpan w:val="1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E77505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Personal externo al centro de trabajo</w:t>
            </w:r>
          </w:p>
        </w:tc>
      </w:tr>
      <w:tr w:rsidR="00912BF9" w:rsidRPr="009806B7" w14:paraId="353323B1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EEBE80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1B3161D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Numero de turnos</w:t>
            </w:r>
          </w:p>
        </w:tc>
        <w:tc>
          <w:tcPr>
            <w:tcW w:w="108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083FE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turnos }}</w:t>
            </w:r>
          </w:p>
        </w:tc>
        <w:tc>
          <w:tcPr>
            <w:tcW w:w="64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72C47CB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Total:</w:t>
            </w:r>
          </w:p>
        </w:tc>
        <w:tc>
          <w:tcPr>
            <w:tcW w:w="81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76F0EED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trabajadores }}</w:t>
            </w:r>
          </w:p>
        </w:tc>
        <w:tc>
          <w:tcPr>
            <w:tcW w:w="3527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406914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Visitantes + contratistas + clientes =</w:t>
            </w:r>
          </w:p>
        </w:tc>
        <w:tc>
          <w:tcPr>
            <w:tcW w:w="113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5B004A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{{ visitantes }}</w:t>
            </w:r>
          </w:p>
        </w:tc>
      </w:tr>
      <w:tr w:rsidR="00912BF9" w:rsidRPr="009806B7" w14:paraId="4C42FF6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5ED01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06776B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CRITERIOS</w:t>
            </w:r>
          </w:p>
        </w:tc>
      </w:tr>
      <w:tr w:rsidR="00912BF9" w:rsidRPr="009806B7" w14:paraId="01A4D6B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14D356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A05F3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CONCEPTO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61587BF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lang w:eastAsia="es-MX"/>
              </w:rPr>
              <w:t>VALOR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992E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</w:tr>
      <w:tr w:rsidR="00912BF9" w:rsidRPr="009806B7" w14:paraId="1C7EEF29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2BCE3A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21B2517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Gases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EB3D45" w14:textId="77777777" w:rsidR="00912BF9" w:rsidRPr="0034630B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valor_gi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B9A60C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4E981F7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CA9B4F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C99"/>
            <w:noWrap/>
            <w:vAlign w:val="bottom"/>
            <w:hideMark/>
          </w:tcPr>
          <w:p w14:paraId="25901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inflamables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A72F7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valor_li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3CD4E6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53F2A6FD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CFCD3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4A5D08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Líquidos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4035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{{ valor_lc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0D199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D2FA7BC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EFD22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701FC79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Sólidos combustibles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87A3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>
              <w:rPr>
                <w:sz w:val="18"/>
                <w:szCs w:val="18"/>
              </w:rPr>
              <w:t>{{ valor_sc }}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27B6719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21F11D98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842ABE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4724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0C926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Materiales explosivos o pirofóricos</w:t>
            </w:r>
          </w:p>
        </w:tc>
        <w:tc>
          <w:tcPr>
            <w:tcW w:w="132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4840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0.0000</w:t>
            </w:r>
          </w:p>
        </w:tc>
        <w:tc>
          <w:tcPr>
            <w:tcW w:w="3339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16D91B1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3E09551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A091A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21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520DA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Fecha de cálculo:</w:t>
            </w:r>
          </w:p>
        </w:tc>
        <w:tc>
          <w:tcPr>
            <w:tcW w:w="2545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08E1DA1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dia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mes }}</w:t>
            </w: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-</w:t>
            </w: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anio }}</w:t>
            </w:r>
          </w:p>
        </w:tc>
        <w:tc>
          <w:tcPr>
            <w:tcW w:w="1986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B778C53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Sup. Construida (m2):</w:t>
            </w:r>
          </w:p>
        </w:tc>
        <w:tc>
          <w:tcPr>
            <w:tcW w:w="2677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bottom"/>
            <w:hideMark/>
          </w:tcPr>
          <w:p w14:paraId="144F374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construccion_m2 }}</w:t>
            </w:r>
          </w:p>
        </w:tc>
      </w:tr>
      <w:tr w:rsidR="00912BF9" w:rsidRPr="009806B7" w14:paraId="171DDB4E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711740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808080"/>
            <w:noWrap/>
            <w:vAlign w:val="center"/>
            <w:hideMark/>
          </w:tcPr>
          <w:p w14:paraId="439DC86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FFFFFF"/>
                <w:sz w:val="18"/>
                <w:szCs w:val="18"/>
                <w:lang w:eastAsia="es-MX"/>
              </w:rPr>
              <w:t>TIPO DE RIESGO</w:t>
            </w:r>
          </w:p>
        </w:tc>
      </w:tr>
      <w:tr w:rsidR="00912BF9" w:rsidRPr="009806B7" w14:paraId="594CB67A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73088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2B1B81B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FF0000"/>
                <w:sz w:val="18"/>
                <w:szCs w:val="18"/>
                <w:lang w:eastAsia="es-MX"/>
              </w:rPr>
              <w:t>{{ tipo_riesgo }}</w:t>
            </w:r>
          </w:p>
        </w:tc>
      </w:tr>
      <w:tr w:rsidR="00912BF9" w:rsidRPr="009806B7" w14:paraId="524F4A82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F0154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112338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Nombre de la(s) persona(s) responsable(s) de la clasificación realizada</w:t>
            </w:r>
          </w:p>
        </w:tc>
      </w:tr>
      <w:tr w:rsidR="00912BF9" w:rsidRPr="009806B7" w14:paraId="390D9AD0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EA4B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2554961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NOE MORA RAMÍREZ</w:t>
            </w:r>
          </w:p>
        </w:tc>
      </w:tr>
      <w:tr w:rsidR="00912BF9" w:rsidRPr="009806B7" w14:paraId="56A3B993" w14:textId="77777777" w:rsidTr="00532AE9">
        <w:trPr>
          <w:gridAfter w:val="2"/>
          <w:wAfter w:w="323" w:type="dxa"/>
          <w:trHeight w:val="300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8DD7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3B5568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18"/>
                <w:szCs w:val="18"/>
                <w:lang w:eastAsia="es-MX"/>
              </w:rPr>
              <w:t>Observaciones</w:t>
            </w:r>
          </w:p>
        </w:tc>
      </w:tr>
      <w:tr w:rsidR="00912BF9" w:rsidRPr="009806B7" w14:paraId="735435BB" w14:textId="77777777" w:rsidTr="00532AE9">
        <w:trPr>
          <w:gridAfter w:val="2"/>
          <w:wAfter w:w="323" w:type="dxa"/>
          <w:trHeight w:val="476"/>
          <w:jc w:val="center"/>
        </w:trPr>
        <w:tc>
          <w:tcPr>
            <w:tcW w:w="42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213227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lang w:eastAsia="es-MX"/>
              </w:rPr>
            </w:pP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000000" w:fill="FFFF99"/>
            <w:noWrap/>
            <w:vAlign w:val="center"/>
            <w:hideMark/>
          </w:tcPr>
          <w:p w14:paraId="131DA51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s-MX"/>
              </w:rPr>
              <w:t> </w:t>
            </w:r>
          </w:p>
        </w:tc>
      </w:tr>
      <w:tr w:rsidR="00912BF9" w:rsidRPr="009806B7" w14:paraId="140889ED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9E2BD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058A8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A08E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7562D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5D596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3A83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C4645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4B67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DCF4C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4A798E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A11C7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BCD35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A8691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77B4BB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15E2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A4519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4DC02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54E16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57871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EE6DF1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0A404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65222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0B993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024DE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73EF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C798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394D8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E5F6F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E479A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BED4A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4A149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4A03EF8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646937C" w14:textId="77777777" w:rsidTr="00532AE9">
        <w:trPr>
          <w:gridAfter w:val="1"/>
          <w:wAfter w:w="160" w:type="dxa"/>
          <w:trHeight w:val="38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9FFCF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2B7C46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eastAsia="es-MX"/>
              </w:rPr>
              <w:t>MEDIDAS DE SEGURIDAD - ESTACIÓN DE GAS LP PARA CARBURACIÓN</w:t>
            </w:r>
          </w:p>
        </w:tc>
        <w:tc>
          <w:tcPr>
            <w:tcW w:w="163" w:type="dxa"/>
            <w:vAlign w:val="center"/>
            <w:hideMark/>
          </w:tcPr>
          <w:p w14:paraId="3EF774B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CFA31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94DC8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lastRenderedPageBreak/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05DE0BA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Conteste a las siguientes preguntas observando físicamente el área evaluada</w:t>
            </w:r>
          </w:p>
        </w:tc>
        <w:tc>
          <w:tcPr>
            <w:tcW w:w="163" w:type="dxa"/>
            <w:vAlign w:val="center"/>
            <w:hideMark/>
          </w:tcPr>
          <w:p w14:paraId="3270E360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D53B43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B021D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0FEED5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¿Existen aparatos, equipos e instalaciones eléctricas energizadas?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14A292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</w:t>
            </w:r>
          </w:p>
        </w:tc>
        <w:tc>
          <w:tcPr>
            <w:tcW w:w="163" w:type="dxa"/>
            <w:vAlign w:val="center"/>
            <w:hideMark/>
          </w:tcPr>
          <w:p w14:paraId="7519E42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ADD96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34A2D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6F9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¿Hay metales combustibles (magnesio, titanio, circonio, sodio, litio y potasio)?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425FCB4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7005D58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956E45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E298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8836" w:type="dxa"/>
            <w:gridSpan w:val="2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07A380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¿El área evaluada es una cocina o bien existen aceites y grasas vegetales o animales?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99"/>
            <w:noWrap/>
            <w:vAlign w:val="bottom"/>
            <w:hideMark/>
          </w:tcPr>
          <w:p w14:paraId="691834F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</w:t>
            </w:r>
          </w:p>
        </w:tc>
        <w:tc>
          <w:tcPr>
            <w:tcW w:w="163" w:type="dxa"/>
            <w:vAlign w:val="center"/>
            <w:hideMark/>
          </w:tcPr>
          <w:p w14:paraId="60B610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67E7220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B434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47EC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4546B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OBSERVACIONES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2F2F2"/>
            <w:noWrap/>
            <w:vAlign w:val="bottom"/>
            <w:hideMark/>
          </w:tcPr>
          <w:p w14:paraId="05AB526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86012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035C6A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11B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AEDFA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1DC7AA2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lang w:eastAsia="es-MX"/>
              </w:rPr>
              <w:t>Se encontraron elementos que indican que puede presentarse fuego tipo A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D70D0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</w:t>
            </w:r>
          </w:p>
        </w:tc>
        <w:tc>
          <w:tcPr>
            <w:tcW w:w="163" w:type="dxa"/>
            <w:vAlign w:val="center"/>
            <w:hideMark/>
          </w:tcPr>
          <w:p w14:paraId="481CB418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1D15BA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13990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E2E554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784B97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B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CC881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B</w:t>
            </w:r>
          </w:p>
        </w:tc>
        <w:tc>
          <w:tcPr>
            <w:tcW w:w="163" w:type="dxa"/>
            <w:vAlign w:val="center"/>
            <w:hideMark/>
          </w:tcPr>
          <w:p w14:paraId="068D9D1F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D3857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7B68BC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1E522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534182DF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Se encontraron elementos que indican que puede presentarse fuego tipo C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6786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</w:t>
            </w:r>
          </w:p>
        </w:tc>
        <w:tc>
          <w:tcPr>
            <w:tcW w:w="163" w:type="dxa"/>
            <w:vAlign w:val="center"/>
            <w:hideMark/>
          </w:tcPr>
          <w:p w14:paraId="11860DFE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C49991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3B3146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33AF1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9902F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2DE2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DE02DCB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129E361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E83DB9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8C9CA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1A5B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No se espera que se presente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1FB74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8C7B9A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1445A0D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04E46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79BBB1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área ESTACIÓN DE GAS LP PARA CARBURACIÓN debe contar con al menos 2 extintores para el (los) fuego(s) tipo(s): A B C  </w:t>
            </w:r>
          </w:p>
        </w:tc>
        <w:tc>
          <w:tcPr>
            <w:tcW w:w="163" w:type="dxa"/>
            <w:vAlign w:val="center"/>
            <w:hideMark/>
          </w:tcPr>
          <w:p w14:paraId="30859F7D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665AA5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3F5DD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47FF0480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FUEGO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1D5C79B8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AGENTE EXTINTOR QUE PUEDE SER EMPLEADO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FB64BC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E.T.</w:t>
            </w:r>
          </w:p>
        </w:tc>
        <w:tc>
          <w:tcPr>
            <w:tcW w:w="163" w:type="dxa"/>
            <w:vAlign w:val="center"/>
            <w:hideMark/>
          </w:tcPr>
          <w:p w14:paraId="0F86EE0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5343ED3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45208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EA39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A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4ED737B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Agua, PQS ABC,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8243F9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{{ extintor }}</w:t>
            </w:r>
          </w:p>
        </w:tc>
        <w:tc>
          <w:tcPr>
            <w:tcW w:w="163" w:type="dxa"/>
            <w:vAlign w:val="center"/>
            <w:hideMark/>
          </w:tcPr>
          <w:p w14:paraId="6D767A0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08388B7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05B0E3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D9E5C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B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06F120C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Carbono, Espuma Mecánica, Químico Húmedo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bottom"/>
            <w:hideMark/>
          </w:tcPr>
          <w:p w14:paraId="6B83B87A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63" w:type="dxa"/>
            <w:vAlign w:val="center"/>
            <w:hideMark/>
          </w:tcPr>
          <w:p w14:paraId="37490B0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7F90F8F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4B4D7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7A40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C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bottom"/>
            <w:hideMark/>
          </w:tcPr>
          <w:p w14:paraId="248C534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PQS ABC, PQS tipo BC, Bióxido de Carbono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366356D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1C07F2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485EAE6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8D6D0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01A4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D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00CDD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5FE56F85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FF426EA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A5B0F84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91583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0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F11316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CLASE K</w:t>
            </w:r>
          </w:p>
        </w:tc>
        <w:tc>
          <w:tcPr>
            <w:tcW w:w="7767" w:type="dxa"/>
            <w:gridSpan w:val="2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6112E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BFBFBF"/>
            <w:noWrap/>
            <w:vAlign w:val="bottom"/>
            <w:hideMark/>
          </w:tcPr>
          <w:p w14:paraId="1D7DD18D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7EDCDEC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563F44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26F472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092A9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4B395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812DB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C39D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81C17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E6AAC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132338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F0052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02A9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1CF3B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BE03E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A881A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98270C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C2D7A55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BAC1E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ADAF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2D9F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E13E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D1A8BC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E7125C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C4723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C5E266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F444B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DE22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D99D5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C756A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F95828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BE99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0C8B72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vAlign w:val="center"/>
            <w:hideMark/>
          </w:tcPr>
          <w:p w14:paraId="384E78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37EEF3E4" w14:textId="77777777" w:rsidTr="00532AE9">
        <w:trPr>
          <w:gridAfter w:val="1"/>
          <w:wAfter w:w="160" w:type="dxa"/>
          <w:trHeight w:val="39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69F9459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182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430AEF87" w14:textId="77777777" w:rsidR="00912BF9" w:rsidRPr="009806B7" w:rsidRDefault="00912BF9" w:rsidP="00532AE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máxima:</w:t>
            </w:r>
          </w:p>
        </w:tc>
        <w:tc>
          <w:tcPr>
            <w:tcW w:w="5205" w:type="dxa"/>
            <w:gridSpan w:val="1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14:paraId="1593D5A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 xml:space="preserve">15 m por tener al menos un extintor </w:t>
            </w:r>
          </w:p>
        </w:tc>
        <w:tc>
          <w:tcPr>
            <w:tcW w:w="163" w:type="dxa"/>
            <w:vAlign w:val="center"/>
            <w:hideMark/>
          </w:tcPr>
          <w:p w14:paraId="63791A33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2F63E7C9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0F31B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center"/>
            <w:hideMark/>
          </w:tcPr>
          <w:p w14:paraId="12F41D8B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Distancia máxima para acceder a cualquier extintor, tomando en cuenta las vueltas y rodeos necesarios</w:t>
            </w:r>
          </w:p>
        </w:tc>
        <w:tc>
          <w:tcPr>
            <w:tcW w:w="163" w:type="dxa"/>
            <w:vAlign w:val="center"/>
            <w:hideMark/>
          </w:tcPr>
          <w:p w14:paraId="3A1E16F7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313B0B2" w14:textId="77777777" w:rsidTr="00532AE9">
        <w:trPr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6BFCCA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71A28B0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97A68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5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1DB700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9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660CE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0A72A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DE58D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35C4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F86C7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8659BB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D13CC2A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8C5D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2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2F71C5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D084A7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21CBA66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327C3E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926D13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76F3FAF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1EABE84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9BB2A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121B5A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43246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BD887F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CE4F50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8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698253E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5D99B5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3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9D81D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1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54934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27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A39E6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5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2FFCBE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A3F1107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60" w:type="dxa"/>
            <w:vAlign w:val="center"/>
            <w:hideMark/>
          </w:tcPr>
          <w:p w14:paraId="307CE96C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4A4C8320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56E7C0C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2F2F2"/>
            <w:noWrap/>
            <w:vAlign w:val="bottom"/>
            <w:hideMark/>
          </w:tcPr>
          <w:p w14:paraId="5A99BAF7" w14:textId="77777777" w:rsidR="00912BF9" w:rsidRPr="009806B7" w:rsidRDefault="00912BF9" w:rsidP="00532AE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RECOMENDACIONES</w:t>
            </w:r>
          </w:p>
        </w:tc>
        <w:tc>
          <w:tcPr>
            <w:tcW w:w="163" w:type="dxa"/>
            <w:vAlign w:val="center"/>
            <w:hideMark/>
          </w:tcPr>
          <w:p w14:paraId="56A67111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5E99B14C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4F3651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E3BD82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Colocar los extintores a una altura no mayor de 1.50 m, medidos desde el nivel del piso hasta la parte más alta del extintor.</w:t>
            </w:r>
          </w:p>
        </w:tc>
        <w:tc>
          <w:tcPr>
            <w:tcW w:w="163" w:type="dxa"/>
            <w:vAlign w:val="center"/>
            <w:hideMark/>
          </w:tcPr>
          <w:p w14:paraId="44E9F646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1793787A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33909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EE4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En caso de colocar detectores de humo del tipo ionización y/o foto electrónicos se recomiendan colocar 5 con una separación máxima de 9 m entre los centros de detectores</w:t>
            </w:r>
          </w:p>
        </w:tc>
        <w:tc>
          <w:tcPr>
            <w:tcW w:w="163" w:type="dxa"/>
            <w:vAlign w:val="center"/>
            <w:hideMark/>
          </w:tcPr>
          <w:p w14:paraId="39DE1334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912BF9" w:rsidRPr="009806B7" w14:paraId="7269699B" w14:textId="77777777" w:rsidTr="00532AE9">
        <w:trPr>
          <w:gridAfter w:val="1"/>
          <w:wAfter w:w="160" w:type="dxa"/>
          <w:trHeight w:val="300"/>
          <w:jc w:val="center"/>
        </w:trPr>
        <w:tc>
          <w:tcPr>
            <w:tcW w:w="421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F8197D8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9387" w:type="dxa"/>
            <w:gridSpan w:val="2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AB03CB" w14:textId="77777777" w:rsidR="00912BF9" w:rsidRPr="009806B7" w:rsidRDefault="00912BF9" w:rsidP="00532AE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9806B7">
              <w:rPr>
                <w:rFonts w:ascii="Calibri" w:eastAsia="Times New Roman" w:hAnsi="Calibri" w:cs="Calibri"/>
                <w:color w:val="000000"/>
                <w:lang w:eastAsia="es-MX"/>
              </w:rPr>
              <w:t>Estas medidas pueden aumentarse o disminuirse dependiendo de la velocidad estimada de desarrollo del fuego</w:t>
            </w:r>
          </w:p>
        </w:tc>
        <w:tc>
          <w:tcPr>
            <w:tcW w:w="163" w:type="dxa"/>
            <w:vAlign w:val="center"/>
            <w:hideMark/>
          </w:tcPr>
          <w:p w14:paraId="30BD8A25" w14:textId="77777777" w:rsidR="00912BF9" w:rsidRPr="009806B7" w:rsidRDefault="00912BF9" w:rsidP="00532AE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1890EF70" w14:textId="3F3B9B13" w:rsidR="00881BAE" w:rsidRDefault="00881BAE" w:rsidP="00881BAE"/>
    <w:p w14:paraId="1DCE15F7" w14:textId="77777777" w:rsidR="00656045" w:rsidRDefault="00656045" w:rsidP="002766E2"/>
    <w:p w14:paraId="3BE1AFE1" w14:textId="2F14AF73" w:rsidR="002766E2" w:rsidRPr="00233D49" w:rsidRDefault="002766E2" w:rsidP="002766E2">
      <w:pPr>
        <w:sectPr w:rsidR="002766E2" w:rsidRPr="00233D49" w:rsidSect="003838F9">
          <w:headerReference w:type="default" r:id="rId7"/>
          <w:footerReference w:type="default" r:id="rId8"/>
          <w:pgSz w:w="12240" w:h="15840" w:code="1"/>
          <w:pgMar w:top="1417" w:right="1701" w:bottom="1417" w:left="1701" w:header="426" w:footer="535" w:gutter="0"/>
          <w:cols w:space="708"/>
          <w:docGrid w:linePitch="360"/>
        </w:sectPr>
      </w:pPr>
    </w:p>
    <w:p w14:paraId="196902E3" w14:textId="37B4CBF8" w:rsidR="001E1C20" w:rsidRDefault="001E1C20" w:rsidP="002766E2">
      <w:pPr>
        <w:jc w:val="both"/>
      </w:pPr>
    </w:p>
    <w:sectPr w:rsidR="001E1C20" w:rsidSect="003838F9">
      <w:headerReference w:type="default" r:id="rId9"/>
      <w:footerReference w:type="default" r:id="rId10"/>
      <w:type w:val="continuous"/>
      <w:pgSz w:w="12240" w:h="15840" w:code="1"/>
      <w:pgMar w:top="1417" w:right="1701" w:bottom="1417" w:left="1701" w:header="426" w:footer="92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805665A" w14:textId="77777777" w:rsidR="003838F9" w:rsidRDefault="003838F9">
      <w:pPr>
        <w:spacing w:after="0" w:line="240" w:lineRule="auto"/>
      </w:pPr>
      <w:r>
        <w:separator/>
      </w:r>
    </w:p>
  </w:endnote>
  <w:endnote w:type="continuationSeparator" w:id="0">
    <w:p w14:paraId="22406811" w14:textId="77777777" w:rsidR="003838F9" w:rsidRDefault="003838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yriad Web Pro Condensed">
    <w:altName w:val="Arial"/>
    <w:charset w:val="00"/>
    <w:family w:val="swiss"/>
    <w:pitch w:val="variable"/>
    <w:sig w:usb0="00000001" w:usb1="5000204A" w:usb2="00000000" w:usb3="00000000" w:csb0="00000093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yriad Web Pro">
    <w:altName w:val="Corbel"/>
    <w:charset w:val="00"/>
    <w:family w:val="swiss"/>
    <w:pitch w:val="variable"/>
    <w:sig w:usb0="8000002F" w:usb1="50002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E79A38" w14:textId="1D4DDDB5" w:rsidR="00E11BBA" w:rsidRPr="009806B7" w:rsidRDefault="00E11BBA" w:rsidP="00E11BBA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4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>
      <w:rPr>
        <w:color w:val="323E4F" w:themeColor="text2" w:themeShade="BF"/>
      </w:rPr>
      <w:t>179</w:t>
    </w:r>
    <w:r w:rsidRPr="009806B7">
      <w:rPr>
        <w:color w:val="323E4F" w:themeColor="text2" w:themeShade="BF"/>
      </w:rPr>
      <w:fldChar w:fldCharType="end"/>
    </w:r>
  </w:p>
  <w:p w14:paraId="57142205" w14:textId="77777777" w:rsidR="00E11BBA" w:rsidRPr="009806B7" w:rsidRDefault="00E11BBA" w:rsidP="00E11BBA">
    <w:pPr>
      <w:pStyle w:val="Piedepgina"/>
    </w:pPr>
  </w:p>
  <w:p w14:paraId="31690F06" w14:textId="50E8B6B1" w:rsidR="00B42CDF" w:rsidRPr="009E59AF" w:rsidRDefault="00B42CDF" w:rsidP="009E59A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B3F126" w14:textId="77777777" w:rsidR="00B42CDF" w:rsidRPr="009806B7" w:rsidRDefault="00FE3C4D" w:rsidP="00416F02">
    <w:pPr>
      <w:tabs>
        <w:tab w:val="center" w:pos="4550"/>
        <w:tab w:val="left" w:pos="5818"/>
      </w:tabs>
      <w:ind w:right="260"/>
      <w:rPr>
        <w:color w:val="222A35" w:themeColor="text2" w:themeShade="80"/>
        <w:sz w:val="20"/>
        <w:szCs w:val="20"/>
      </w:rPr>
    </w:pPr>
    <w:r w:rsidRPr="009806B7">
      <w:rPr>
        <w:noProof/>
        <w:lang w:eastAsia="es-MX"/>
      </w:rPr>
      <w:drawing>
        <wp:anchor distT="0" distB="0" distL="114300" distR="114300" simplePos="0" relativeHeight="251657216" behindDoc="1" locked="0" layoutInCell="1" allowOverlap="1" wp14:anchorId="4CD430D2" wp14:editId="0361C5BB">
          <wp:simplePos x="0" y="0"/>
          <wp:positionH relativeFrom="margin">
            <wp:align>center</wp:align>
          </wp:positionH>
          <wp:positionV relativeFrom="paragraph">
            <wp:posOffset>136525</wp:posOffset>
          </wp:positionV>
          <wp:extent cx="7781925" cy="914400"/>
          <wp:effectExtent l="0" t="0" r="9525" b="0"/>
          <wp:wrapNone/>
          <wp:docPr id="824288293" name="Imagen 824288293" descr="H:\GRUPO MILANO\FRANJA-03-03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:\GRUPO MILANO\FRANJA-03-03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7861"/>
                  <a:stretch/>
                </pic:blipFill>
                <pic:spPr bwMode="auto">
                  <a:xfrm>
                    <a:off x="0" y="0"/>
                    <a:ext cx="7781925" cy="9144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rFonts w:ascii="Calibri" w:eastAsia="Times New Roman" w:hAnsi="Calibri" w:cs="Times New Roman"/>
        <w:noProof/>
        <w:lang w:eastAsia="es-MX"/>
      </w:rPr>
      <w:drawing>
        <wp:anchor distT="0" distB="0" distL="114300" distR="114300" simplePos="0" relativeHeight="251659264" behindDoc="1" locked="0" layoutInCell="1" allowOverlap="1" wp14:anchorId="58EB3774" wp14:editId="52BB3089">
          <wp:simplePos x="0" y="0"/>
          <wp:positionH relativeFrom="margin">
            <wp:posOffset>4715510</wp:posOffset>
          </wp:positionH>
          <wp:positionV relativeFrom="paragraph">
            <wp:posOffset>12065</wp:posOffset>
          </wp:positionV>
          <wp:extent cx="684530" cy="431800"/>
          <wp:effectExtent l="0" t="0" r="1270" b="6350"/>
          <wp:wrapNone/>
          <wp:docPr id="1563249338" name="Imagen 1563249338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52104" name="Imagen 1099352104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530" cy="431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806B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7241D7FA" wp14:editId="63077459">
              <wp:simplePos x="0" y="0"/>
              <wp:positionH relativeFrom="column">
                <wp:posOffset>2738755</wp:posOffset>
              </wp:positionH>
              <wp:positionV relativeFrom="paragraph">
                <wp:posOffset>6985</wp:posOffset>
              </wp:positionV>
              <wp:extent cx="1965960" cy="487680"/>
              <wp:effectExtent l="0" t="0" r="0" b="7620"/>
              <wp:wrapNone/>
              <wp:docPr id="53697735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5960" cy="4876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318604F3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CONSULTOR: NOE MORA RAMIREZ</w:t>
                          </w:r>
                        </w:p>
                        <w:p w14:paraId="7D78B3EB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TELEFONO CELULAR: 2454504055</w:t>
                          </w:r>
                        </w:p>
                        <w:p w14:paraId="1A9B2FD1" w14:textId="77777777" w:rsidR="00B42CDF" w:rsidRPr="009806B7" w:rsidRDefault="00FE3C4D" w:rsidP="00416F0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9806B7">
                            <w:rPr>
                              <w:sz w:val="18"/>
                              <w:szCs w:val="18"/>
                            </w:rPr>
                            <w:t>CORREO: halcon_noe@yahoo.com.mx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241D7F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215.65pt;margin-top:.55pt;width:154.8pt;height:38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" filled="f" stroked="f" strokeweight=".5pt">
              <v:textbox>
                <w:txbxContent>
                  <w:p w14:paraId="318604F3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CONSULTOR: NOE MORA RAMIREZ</w:t>
                    </w:r>
                  </w:p>
                  <w:p w14:paraId="7D78B3EB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TELEFONO CELULAR: 2454504055</w:t>
                    </w:r>
                  </w:p>
                  <w:p w14:paraId="1A9B2FD1" w14:textId="77777777" w:rsidR="00B42CDF" w:rsidRPr="009806B7" w:rsidRDefault="00000000" w:rsidP="00416F0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9806B7">
                      <w:rPr>
                        <w:sz w:val="18"/>
                        <w:szCs w:val="18"/>
                      </w:rPr>
                      <w:t>CORREO: halcon_noe@yahoo.com.mx</w:t>
                    </w:r>
                  </w:p>
                </w:txbxContent>
              </v:textbox>
            </v:shape>
          </w:pict>
        </mc:Fallback>
      </mc:AlternateContent>
    </w:r>
    <w:r w:rsidRPr="009806B7">
      <w:rPr>
        <w:color w:val="8496B0" w:themeColor="text2" w:themeTint="99"/>
        <w:spacing w:val="60"/>
      </w:rPr>
      <w:t>Página</w:t>
    </w:r>
    <w:r w:rsidRPr="009806B7">
      <w:rPr>
        <w:color w:val="8496B0" w:themeColor="text2" w:themeTint="99"/>
      </w:rPr>
      <w:t xml:space="preserve">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PAGE 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  <w:r w:rsidRPr="009806B7">
      <w:rPr>
        <w:color w:val="323E4F" w:themeColor="text2" w:themeShade="BF"/>
      </w:rPr>
      <w:t xml:space="preserve"> | </w:t>
    </w:r>
    <w:r w:rsidRPr="009806B7">
      <w:rPr>
        <w:color w:val="323E4F" w:themeColor="text2" w:themeShade="BF"/>
      </w:rPr>
      <w:fldChar w:fldCharType="begin"/>
    </w:r>
    <w:r w:rsidRPr="009806B7">
      <w:rPr>
        <w:color w:val="323E4F" w:themeColor="text2" w:themeShade="BF"/>
      </w:rPr>
      <w:instrText>NUMPAGES  \* Arabic  \* MERGEFORMAT</w:instrText>
    </w:r>
    <w:r w:rsidRPr="009806B7">
      <w:rPr>
        <w:color w:val="323E4F" w:themeColor="text2" w:themeShade="BF"/>
      </w:rPr>
      <w:fldChar w:fldCharType="separate"/>
    </w:r>
    <w:r w:rsidRPr="009806B7">
      <w:rPr>
        <w:color w:val="323E4F" w:themeColor="text2" w:themeShade="BF"/>
      </w:rPr>
      <w:t>1</w:t>
    </w:r>
    <w:r w:rsidRPr="009806B7">
      <w:rPr>
        <w:color w:val="323E4F" w:themeColor="text2" w:themeShade="BF"/>
      </w:rPr>
      <w:fldChar w:fldCharType="end"/>
    </w:r>
  </w:p>
  <w:p w14:paraId="20372742" w14:textId="77777777" w:rsidR="00B42CDF" w:rsidRPr="009806B7" w:rsidRDefault="00B42C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1C7F31" w14:textId="77777777" w:rsidR="003838F9" w:rsidRDefault="003838F9">
      <w:pPr>
        <w:spacing w:after="0" w:line="240" w:lineRule="auto"/>
      </w:pPr>
      <w:r>
        <w:separator/>
      </w:r>
    </w:p>
  </w:footnote>
  <w:footnote w:type="continuationSeparator" w:id="0">
    <w:p w14:paraId="5AA09BBA" w14:textId="77777777" w:rsidR="003838F9" w:rsidRDefault="003838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658"/>
      <w:gridCol w:w="2170"/>
    </w:tblGrid>
    <w:tr w:rsidR="003D077F" w14:paraId="59D1BDEB" w14:textId="77777777" w:rsidTr="00386FB9">
      <w:tc>
        <w:tcPr>
          <w:tcW w:w="6658" w:type="dxa"/>
        </w:tcPr>
        <w:p w14:paraId="268273FC" w14:textId="08375A1E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 xml:space="preserve">PROGRAMA INTERNO DE PROTECCIÓN CIVIL </w:t>
          </w:r>
          <w:r w:rsidR="00940E85" w:rsidRPr="00940E85">
            <w:rPr>
              <w:b/>
              <w:bCs/>
              <w:noProof/>
            </w:rPr>
            <w:t>{{ anio }}</w:t>
          </w:r>
        </w:p>
        <w:p w14:paraId="75A86030" w14:textId="77777777" w:rsidR="003D077F" w:rsidRPr="00AF3377" w:rsidRDefault="003D077F" w:rsidP="003D077F">
          <w:pPr>
            <w:pStyle w:val="Encabezado"/>
            <w:tabs>
              <w:tab w:val="right" w:pos="7371"/>
            </w:tabs>
            <w:ind w:right="-111"/>
            <w:jc w:val="center"/>
            <w:rPr>
              <w:b/>
              <w:bCs/>
              <w:noProof/>
            </w:rPr>
          </w:pPr>
          <w:r w:rsidRPr="00AF3377">
            <w:rPr>
              <w:b/>
              <w:bCs/>
              <w:noProof/>
            </w:rPr>
            <w:t>{{ razon_social }}</w:t>
          </w:r>
        </w:p>
        <w:p w14:paraId="577F02E1" w14:textId="77777777" w:rsidR="003D077F" w:rsidRDefault="003D077F" w:rsidP="003D077F">
          <w:pPr>
            <w:pStyle w:val="Encabezado"/>
            <w:tabs>
              <w:tab w:val="clear" w:pos="4252"/>
              <w:tab w:val="clear" w:pos="8504"/>
              <w:tab w:val="center" w:pos="4003"/>
              <w:tab w:val="right" w:pos="7371"/>
            </w:tabs>
            <w:ind w:right="-111"/>
            <w:jc w:val="center"/>
            <w:rPr>
              <w:noProof/>
            </w:rPr>
          </w:pPr>
          <w:r w:rsidRPr="00AF3377">
            <w:rPr>
              <w:b/>
              <w:bCs/>
              <w:noProof/>
            </w:rPr>
            <w:t>{{ nombre_comercial }}</w:t>
          </w:r>
        </w:p>
      </w:tc>
      <w:tc>
        <w:tcPr>
          <w:tcW w:w="2170" w:type="dxa"/>
          <w:vAlign w:val="center"/>
        </w:tcPr>
        <w:p w14:paraId="3E9E4BE1" w14:textId="77777777" w:rsidR="003D077F" w:rsidRDefault="003D077F" w:rsidP="003D077F">
          <w:pPr>
            <w:pStyle w:val="Encabezado"/>
            <w:tabs>
              <w:tab w:val="clear" w:pos="8504"/>
              <w:tab w:val="right" w:pos="7371"/>
            </w:tabs>
            <w:jc w:val="center"/>
            <w:rPr>
              <w:noProof/>
            </w:rPr>
          </w:pPr>
          <w:r>
            <w:rPr>
              <w:noProof/>
            </w:rPr>
            <w:t>{{ logo2 }}</w:t>
          </w:r>
        </w:p>
      </w:tc>
    </w:tr>
  </w:tbl>
  <w:p w14:paraId="550E91A0" w14:textId="3ED257E3" w:rsidR="00B42CDF" w:rsidRPr="003D077F" w:rsidRDefault="00E11BBA" w:rsidP="003D077F">
    <w:pPr>
      <w:pStyle w:val="Encabezado"/>
    </w:pPr>
    <w:r w:rsidRPr="003D077F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DF146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9806B7">
      <w:rPr>
        <w:noProof/>
      </w:rPr>
      <w:drawing>
        <wp:anchor distT="0" distB="0" distL="114300" distR="114300" simplePos="0" relativeHeight="251655168" behindDoc="0" locked="0" layoutInCell="1" allowOverlap="1" wp14:anchorId="6D1934AD" wp14:editId="7B06BED7">
          <wp:simplePos x="0" y="0"/>
          <wp:positionH relativeFrom="margin">
            <wp:align>right</wp:align>
          </wp:positionH>
          <wp:positionV relativeFrom="paragraph">
            <wp:posOffset>-270510</wp:posOffset>
          </wp:positionV>
          <wp:extent cx="891540" cy="891540"/>
          <wp:effectExtent l="0" t="0" r="3810" b="3810"/>
          <wp:wrapNone/>
          <wp:docPr id="1057032823" name="Imagen 1057032823" descr="Logotipo, nombre de la empres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07002038" name="Imagen 2107002038" descr="Logotipo, nombre de la empresa&#10;&#10;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1540" cy="891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9806B7">
      <w:rPr>
        <w:rFonts w:cstheme="minorHAnsi"/>
        <w:b/>
      </w:rPr>
      <w:t xml:space="preserve">PROGRAMA INTERNO DE PROTECCIÓN CIVIL </w:t>
    </w:r>
    <w:r w:rsidRPr="0034630B">
      <w:rPr>
        <w:rFonts w:cstheme="minorHAnsi"/>
        <w:b/>
      </w:rPr>
      <w:t>**Anio_actual**</w:t>
    </w:r>
  </w:p>
  <w:p w14:paraId="2EADC3D3" w14:textId="77777777" w:rsidR="00B42CDF" w:rsidRPr="009806B7" w:rsidRDefault="00FE3C4D" w:rsidP="005053E2">
    <w:pPr>
      <w:pStyle w:val="Encabezado"/>
      <w:tabs>
        <w:tab w:val="right" w:pos="8222"/>
        <w:tab w:val="left" w:pos="8647"/>
      </w:tabs>
      <w:ind w:right="1133"/>
      <w:jc w:val="center"/>
      <w:rPr>
        <w:rFonts w:cstheme="minorHAnsi"/>
        <w:b/>
      </w:rPr>
    </w:pPr>
    <w:r w:rsidRPr="0034630B">
      <w:rPr>
        <w:rFonts w:cstheme="minorHAnsi"/>
        <w:b/>
      </w:rPr>
      <w:t>**Razon_social**</w:t>
    </w:r>
  </w:p>
  <w:p w14:paraId="5B3E54BC" w14:textId="77777777" w:rsidR="00B42CDF" w:rsidRPr="009806B7" w:rsidRDefault="00FE3C4D" w:rsidP="005053E2">
    <w:pPr>
      <w:pStyle w:val="Encabezado"/>
      <w:tabs>
        <w:tab w:val="clear" w:pos="8504"/>
        <w:tab w:val="right" w:pos="7371"/>
      </w:tabs>
      <w:ind w:right="1133"/>
      <w:jc w:val="center"/>
    </w:pPr>
    <w:r w:rsidRPr="0034630B">
      <w:rPr>
        <w:b/>
      </w:rPr>
      <w:t>**Nombre_comercial**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1">
    <w:nsid w:val="FFFFFF89"/>
    <w:multiLevelType w:val="singleLevel"/>
    <w:tmpl w:val="EA48522A"/>
    <w:lvl w:ilvl="0">
      <w:start w:val="1"/>
      <w:numFmt w:val="bullet"/>
      <w:pStyle w:val="Listaconvietas1"/>
      <w:lvlText w:val=""/>
      <w:lvlJc w:val="left"/>
      <w:pPr>
        <w:tabs>
          <w:tab w:val="num" w:pos="2913"/>
        </w:tabs>
        <w:ind w:left="2913" w:hanging="360"/>
      </w:pPr>
      <w:rPr>
        <w:rFonts w:ascii="Symbol" w:hAnsi="Symbol" w:hint="default"/>
      </w:rPr>
    </w:lvl>
  </w:abstractNum>
  <w:abstractNum w:abstractNumId="1" w15:restartNumberingAfterBreak="0">
    <w:nsid w:val="22F96116"/>
    <w:multiLevelType w:val="hybridMultilevel"/>
    <w:tmpl w:val="CC5C943C"/>
    <w:lvl w:ilvl="0" w:tplc="57941A3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7666939">
    <w:abstractNumId w:val="0"/>
  </w:num>
  <w:num w:numId="2" w16cid:durableId="32833702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045"/>
    <w:rsid w:val="0000336B"/>
    <w:rsid w:val="000206B0"/>
    <w:rsid w:val="00020F2B"/>
    <w:rsid w:val="00031A28"/>
    <w:rsid w:val="00050FFD"/>
    <w:rsid w:val="00071671"/>
    <w:rsid w:val="00087FCA"/>
    <w:rsid w:val="00092E81"/>
    <w:rsid w:val="000C1BE1"/>
    <w:rsid w:val="000C7CC2"/>
    <w:rsid w:val="000F45BA"/>
    <w:rsid w:val="0013703A"/>
    <w:rsid w:val="0014701A"/>
    <w:rsid w:val="00155EF4"/>
    <w:rsid w:val="001A016A"/>
    <w:rsid w:val="001E1C20"/>
    <w:rsid w:val="001E6314"/>
    <w:rsid w:val="001F5C84"/>
    <w:rsid w:val="00273A62"/>
    <w:rsid w:val="002766E2"/>
    <w:rsid w:val="002A2707"/>
    <w:rsid w:val="002A3528"/>
    <w:rsid w:val="002C24E0"/>
    <w:rsid w:val="00303432"/>
    <w:rsid w:val="0031151B"/>
    <w:rsid w:val="0032660A"/>
    <w:rsid w:val="00346E73"/>
    <w:rsid w:val="003838F9"/>
    <w:rsid w:val="0038533B"/>
    <w:rsid w:val="003A4903"/>
    <w:rsid w:val="003A4E61"/>
    <w:rsid w:val="003D0316"/>
    <w:rsid w:val="003D077F"/>
    <w:rsid w:val="003D21AB"/>
    <w:rsid w:val="004028EC"/>
    <w:rsid w:val="00413CAA"/>
    <w:rsid w:val="00442CEB"/>
    <w:rsid w:val="00455A18"/>
    <w:rsid w:val="004623C2"/>
    <w:rsid w:val="00470F18"/>
    <w:rsid w:val="00483086"/>
    <w:rsid w:val="004D2161"/>
    <w:rsid w:val="004F4F8D"/>
    <w:rsid w:val="005007BB"/>
    <w:rsid w:val="005310A5"/>
    <w:rsid w:val="005772F4"/>
    <w:rsid w:val="00581E5B"/>
    <w:rsid w:val="005B3F4D"/>
    <w:rsid w:val="005B766D"/>
    <w:rsid w:val="005D1DBD"/>
    <w:rsid w:val="005F4A34"/>
    <w:rsid w:val="005F606D"/>
    <w:rsid w:val="0060700D"/>
    <w:rsid w:val="00610996"/>
    <w:rsid w:val="00611FAD"/>
    <w:rsid w:val="006425EC"/>
    <w:rsid w:val="00656045"/>
    <w:rsid w:val="00671460"/>
    <w:rsid w:val="00680102"/>
    <w:rsid w:val="00690590"/>
    <w:rsid w:val="006A3C29"/>
    <w:rsid w:val="006D0E63"/>
    <w:rsid w:val="006D4777"/>
    <w:rsid w:val="006E57CA"/>
    <w:rsid w:val="006F5ABC"/>
    <w:rsid w:val="007075AE"/>
    <w:rsid w:val="00716854"/>
    <w:rsid w:val="00721782"/>
    <w:rsid w:val="00744510"/>
    <w:rsid w:val="007A45C5"/>
    <w:rsid w:val="007B3A11"/>
    <w:rsid w:val="007F590C"/>
    <w:rsid w:val="00800954"/>
    <w:rsid w:val="00816979"/>
    <w:rsid w:val="008413C4"/>
    <w:rsid w:val="008535E3"/>
    <w:rsid w:val="00881BAE"/>
    <w:rsid w:val="00896D8C"/>
    <w:rsid w:val="008B6A23"/>
    <w:rsid w:val="008C0536"/>
    <w:rsid w:val="008D3693"/>
    <w:rsid w:val="008E035D"/>
    <w:rsid w:val="008F64D9"/>
    <w:rsid w:val="00912BF9"/>
    <w:rsid w:val="0092362E"/>
    <w:rsid w:val="00936F85"/>
    <w:rsid w:val="00940E85"/>
    <w:rsid w:val="00952A0C"/>
    <w:rsid w:val="00963827"/>
    <w:rsid w:val="0098305C"/>
    <w:rsid w:val="009A6A80"/>
    <w:rsid w:val="009E59AF"/>
    <w:rsid w:val="009F11BB"/>
    <w:rsid w:val="009F3C8F"/>
    <w:rsid w:val="00A30517"/>
    <w:rsid w:val="00A33AD7"/>
    <w:rsid w:val="00A511A3"/>
    <w:rsid w:val="00A734E7"/>
    <w:rsid w:val="00A76143"/>
    <w:rsid w:val="00A76333"/>
    <w:rsid w:val="00AB3790"/>
    <w:rsid w:val="00AB5FB9"/>
    <w:rsid w:val="00AC6437"/>
    <w:rsid w:val="00AD742A"/>
    <w:rsid w:val="00B13179"/>
    <w:rsid w:val="00B37C24"/>
    <w:rsid w:val="00B42CDF"/>
    <w:rsid w:val="00B504D4"/>
    <w:rsid w:val="00BB3F68"/>
    <w:rsid w:val="00BC359E"/>
    <w:rsid w:val="00BD2F90"/>
    <w:rsid w:val="00C00171"/>
    <w:rsid w:val="00C61FEA"/>
    <w:rsid w:val="00C81255"/>
    <w:rsid w:val="00C9784B"/>
    <w:rsid w:val="00CD4D72"/>
    <w:rsid w:val="00CE2CA6"/>
    <w:rsid w:val="00CF23F3"/>
    <w:rsid w:val="00D158A3"/>
    <w:rsid w:val="00D57FEA"/>
    <w:rsid w:val="00D725A8"/>
    <w:rsid w:val="00D75AB8"/>
    <w:rsid w:val="00D83D44"/>
    <w:rsid w:val="00DA08EE"/>
    <w:rsid w:val="00DB54AC"/>
    <w:rsid w:val="00DC0C1B"/>
    <w:rsid w:val="00DC290C"/>
    <w:rsid w:val="00E11BBA"/>
    <w:rsid w:val="00E5100D"/>
    <w:rsid w:val="00E61BA6"/>
    <w:rsid w:val="00E81EE1"/>
    <w:rsid w:val="00EC1B82"/>
    <w:rsid w:val="00EC329E"/>
    <w:rsid w:val="00ED132C"/>
    <w:rsid w:val="00EE51BF"/>
    <w:rsid w:val="00EF28A8"/>
    <w:rsid w:val="00F077F6"/>
    <w:rsid w:val="00F10F06"/>
    <w:rsid w:val="00F11080"/>
    <w:rsid w:val="00F15EEB"/>
    <w:rsid w:val="00F15F26"/>
    <w:rsid w:val="00F37084"/>
    <w:rsid w:val="00F60C18"/>
    <w:rsid w:val="00FB2CBB"/>
    <w:rsid w:val="00FD4829"/>
    <w:rsid w:val="00FD6BE5"/>
    <w:rsid w:val="00FE2A73"/>
    <w:rsid w:val="00FE3C4D"/>
    <w:rsid w:val="00FF5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FF26E6D"/>
  <w15:chartTrackingRefBased/>
  <w15:docId w15:val="{AA9C5F48-F036-45AB-B26B-B74AEAB0A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iPriority="0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2BF9"/>
    <w:pPr>
      <w:spacing w:after="200" w:line="276" w:lineRule="auto"/>
    </w:pPr>
    <w:rPr>
      <w:kern w:val="0"/>
      <w:lang w:val="es-MX"/>
      <w14:ligatures w14:val="none"/>
    </w:rPr>
  </w:style>
  <w:style w:type="paragraph" w:styleId="Ttulo1">
    <w:name w:val="heading 1"/>
    <w:basedOn w:val="Normal"/>
    <w:next w:val="Normal"/>
    <w:link w:val="Ttulo1Car"/>
    <w:uiPriority w:val="9"/>
    <w:qFormat/>
    <w:rsid w:val="00656045"/>
    <w:pPr>
      <w:keepNext/>
      <w:keepLines/>
      <w:spacing w:before="240" w:after="240"/>
      <w:outlineLvl w:val="0"/>
    </w:pPr>
    <w:rPr>
      <w:rFonts w:ascii="Arial" w:eastAsia="Times New Roman" w:hAnsi="Arial" w:cs="Times New Roman"/>
      <w:b/>
      <w:bCs/>
      <w:color w:val="000000" w:themeColor="text1"/>
      <w:sz w:val="24"/>
      <w:szCs w:val="28"/>
    </w:rPr>
  </w:style>
  <w:style w:type="paragraph" w:styleId="Ttulo2">
    <w:name w:val="heading 2"/>
    <w:aliases w:val="Título B"/>
    <w:basedOn w:val="Normal"/>
    <w:next w:val="Normal"/>
    <w:link w:val="Ttulo2Car"/>
    <w:uiPriority w:val="9"/>
    <w:unhideWhenUsed/>
    <w:qFormat/>
    <w:rsid w:val="00656045"/>
    <w:pPr>
      <w:keepNext/>
      <w:keepLines/>
      <w:spacing w:before="280" w:after="240"/>
      <w:outlineLvl w:val="1"/>
    </w:pPr>
    <w:rPr>
      <w:rFonts w:ascii="Arial" w:eastAsiaTheme="majorEastAsia" w:hAnsi="Arial" w:cstheme="majorBidi"/>
      <w:b/>
      <w:color w:val="000000" w:themeColor="text1"/>
      <w:szCs w:val="26"/>
    </w:rPr>
  </w:style>
  <w:style w:type="paragraph" w:styleId="Ttulo3">
    <w:name w:val="heading 3"/>
    <w:aliases w:val="Título C"/>
    <w:basedOn w:val="Normal"/>
    <w:next w:val="Normal"/>
    <w:link w:val="Ttulo3Car"/>
    <w:uiPriority w:val="9"/>
    <w:unhideWhenUsed/>
    <w:qFormat/>
    <w:rsid w:val="006560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aliases w:val="Título D"/>
    <w:basedOn w:val="Normal"/>
    <w:next w:val="Normal"/>
    <w:link w:val="Ttulo4Car"/>
    <w:qFormat/>
    <w:rsid w:val="00656045"/>
    <w:pPr>
      <w:keepNext/>
      <w:widowControl w:val="0"/>
      <w:spacing w:before="120" w:after="120" w:line="240" w:lineRule="auto"/>
      <w:jc w:val="both"/>
      <w:outlineLvl w:val="3"/>
    </w:pPr>
    <w:rPr>
      <w:rFonts w:ascii="Myriad Web Pro Condensed" w:eastAsia="SimSun" w:hAnsi="Myriad Web Pro Condensed" w:cs="Arial"/>
      <w:b/>
      <w:snapToGrid w:val="0"/>
      <w:color w:val="1F497D"/>
      <w:sz w:val="24"/>
      <w:szCs w:val="20"/>
      <w:lang w:eastAsia="es-ES"/>
    </w:rPr>
  </w:style>
  <w:style w:type="paragraph" w:styleId="Ttulo5">
    <w:name w:val="heading 5"/>
    <w:basedOn w:val="Normal"/>
    <w:next w:val="Normal"/>
    <w:link w:val="Ttulo5Car"/>
    <w:uiPriority w:val="1"/>
    <w:qFormat/>
    <w:rsid w:val="00656045"/>
    <w:pPr>
      <w:keepNext/>
      <w:spacing w:after="0" w:line="240" w:lineRule="auto"/>
      <w:jc w:val="both"/>
      <w:outlineLvl w:val="4"/>
    </w:pPr>
    <w:rPr>
      <w:rFonts w:ascii="Arial" w:eastAsia="SimSun" w:hAnsi="Arial" w:cs="Arial"/>
      <w:b/>
      <w:bCs/>
      <w:sz w:val="24"/>
      <w:szCs w:val="20"/>
      <w:lang w:eastAsia="es-ES"/>
    </w:rPr>
  </w:style>
  <w:style w:type="paragraph" w:styleId="Ttulo6">
    <w:name w:val="heading 6"/>
    <w:basedOn w:val="Normal"/>
    <w:next w:val="Normal"/>
    <w:link w:val="Ttulo6Car"/>
    <w:uiPriority w:val="1"/>
    <w:qFormat/>
    <w:rsid w:val="00656045"/>
    <w:pPr>
      <w:keepNext/>
      <w:widowControl w:val="0"/>
      <w:spacing w:after="0" w:line="240" w:lineRule="auto"/>
      <w:jc w:val="center"/>
      <w:outlineLvl w:val="5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7">
    <w:name w:val="heading 7"/>
    <w:basedOn w:val="Normal"/>
    <w:next w:val="Normal"/>
    <w:link w:val="Ttulo7Car"/>
    <w:uiPriority w:val="1"/>
    <w:qFormat/>
    <w:rsid w:val="00656045"/>
    <w:pPr>
      <w:keepNext/>
      <w:widowControl w:val="0"/>
      <w:spacing w:after="0" w:line="240" w:lineRule="auto"/>
      <w:jc w:val="both"/>
      <w:outlineLvl w:val="6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8">
    <w:name w:val="heading 8"/>
    <w:basedOn w:val="Normal"/>
    <w:next w:val="Normal"/>
    <w:link w:val="Ttulo8Car"/>
    <w:uiPriority w:val="1"/>
    <w:qFormat/>
    <w:rsid w:val="00656045"/>
    <w:pPr>
      <w:keepNext/>
      <w:widowControl w:val="0"/>
      <w:spacing w:after="0" w:line="240" w:lineRule="auto"/>
      <w:ind w:left="-106" w:right="-8292"/>
      <w:jc w:val="both"/>
      <w:outlineLvl w:val="7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paragraph" w:styleId="Ttulo9">
    <w:name w:val="heading 9"/>
    <w:basedOn w:val="Normal"/>
    <w:next w:val="Normal"/>
    <w:link w:val="Ttulo9Car"/>
    <w:uiPriority w:val="9"/>
    <w:rsid w:val="00656045"/>
    <w:pPr>
      <w:keepNext/>
      <w:widowControl w:val="0"/>
      <w:spacing w:after="0" w:line="240" w:lineRule="auto"/>
      <w:jc w:val="both"/>
      <w:outlineLvl w:val="8"/>
    </w:pPr>
    <w:rPr>
      <w:rFonts w:ascii="Arial" w:eastAsia="SimSun" w:hAnsi="Arial" w:cs="Times New Roman"/>
      <w:b/>
      <w:snapToGrid w:val="0"/>
      <w:color w:val="000000"/>
      <w:sz w:val="24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56045"/>
    <w:rPr>
      <w:rFonts w:ascii="Arial" w:eastAsia="Times New Roman" w:hAnsi="Arial" w:cs="Times New Roman"/>
      <w:b/>
      <w:bCs/>
      <w:color w:val="000000" w:themeColor="text1"/>
      <w:kern w:val="0"/>
      <w:sz w:val="24"/>
      <w:szCs w:val="28"/>
      <w:lang w:val="es-MX"/>
      <w14:ligatures w14:val="none"/>
    </w:rPr>
  </w:style>
  <w:style w:type="character" w:customStyle="1" w:styleId="Ttulo2Car">
    <w:name w:val="Título 2 Car"/>
    <w:aliases w:val="Título B Car"/>
    <w:basedOn w:val="Fuentedeprrafopredeter"/>
    <w:link w:val="Ttulo2"/>
    <w:uiPriority w:val="9"/>
    <w:rsid w:val="00656045"/>
    <w:rPr>
      <w:rFonts w:ascii="Arial" w:eastAsiaTheme="majorEastAsia" w:hAnsi="Arial" w:cstheme="majorBidi"/>
      <w:b/>
      <w:color w:val="000000" w:themeColor="text1"/>
      <w:szCs w:val="26"/>
      <w:lang w:val="es-MX"/>
    </w:rPr>
  </w:style>
  <w:style w:type="character" w:customStyle="1" w:styleId="Ttulo3Car">
    <w:name w:val="Título 3 Car"/>
    <w:aliases w:val="Título C Car"/>
    <w:basedOn w:val="Fuentedeprrafopredeter"/>
    <w:link w:val="Ttulo3"/>
    <w:uiPriority w:val="9"/>
    <w:rsid w:val="00656045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val="es-MX"/>
      <w14:ligatures w14:val="none"/>
    </w:rPr>
  </w:style>
  <w:style w:type="character" w:customStyle="1" w:styleId="Ttulo4Car">
    <w:name w:val="Título 4 Car"/>
    <w:aliases w:val="Título D Car"/>
    <w:basedOn w:val="Fuentedeprrafopredeter"/>
    <w:link w:val="Ttulo4"/>
    <w:rsid w:val="00656045"/>
    <w:rPr>
      <w:rFonts w:ascii="Myriad Web Pro Condensed" w:eastAsia="SimSun" w:hAnsi="Myriad Web Pro Condensed" w:cs="Arial"/>
      <w:b/>
      <w:snapToGrid w:val="0"/>
      <w:color w:val="1F497D"/>
      <w:kern w:val="0"/>
      <w:sz w:val="24"/>
      <w:szCs w:val="20"/>
      <w:lang w:val="es-MX" w:eastAsia="es-ES"/>
      <w14:ligatures w14:val="none"/>
    </w:rPr>
  </w:style>
  <w:style w:type="character" w:customStyle="1" w:styleId="Ttulo5Car">
    <w:name w:val="Título 5 Car"/>
    <w:basedOn w:val="Fuentedeprrafopredeter"/>
    <w:link w:val="Ttulo5"/>
    <w:uiPriority w:val="1"/>
    <w:rsid w:val="00656045"/>
    <w:rPr>
      <w:rFonts w:ascii="Arial" w:eastAsia="SimSun" w:hAnsi="Arial" w:cs="Arial"/>
      <w:b/>
      <w:bCs/>
      <w:kern w:val="0"/>
      <w:sz w:val="24"/>
      <w:szCs w:val="20"/>
      <w:lang w:val="es-MX" w:eastAsia="es-ES"/>
      <w14:ligatures w14:val="none"/>
    </w:rPr>
  </w:style>
  <w:style w:type="character" w:customStyle="1" w:styleId="Ttulo6Car">
    <w:name w:val="Título 6 Car"/>
    <w:basedOn w:val="Fuentedeprrafopredeter"/>
    <w:link w:val="Ttulo6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7Car">
    <w:name w:val="Título 7 Car"/>
    <w:basedOn w:val="Fuentedeprrafopredeter"/>
    <w:link w:val="Ttulo7"/>
    <w:uiPriority w:val="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8Car">
    <w:name w:val="Título 8 Car"/>
    <w:basedOn w:val="Fuentedeprrafopredeter"/>
    <w:link w:val="Ttulo8"/>
    <w:uiPriority w:val="1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character" w:customStyle="1" w:styleId="Ttulo9Car">
    <w:name w:val="Título 9 Car"/>
    <w:basedOn w:val="Fuentedeprrafopredeter"/>
    <w:link w:val="Ttulo9"/>
    <w:uiPriority w:val="9"/>
    <w:rsid w:val="00656045"/>
    <w:rPr>
      <w:rFonts w:ascii="Arial" w:eastAsia="SimSun" w:hAnsi="Arial" w:cs="Times New Roman"/>
      <w:b/>
      <w:snapToGrid w:val="0"/>
      <w:color w:val="000000"/>
      <w:kern w:val="0"/>
      <w:sz w:val="24"/>
      <w:szCs w:val="20"/>
      <w:lang w:val="es-MX" w:eastAsia="es-ES"/>
      <w14:ligatures w14:val="none"/>
    </w:rPr>
  </w:style>
  <w:style w:type="paragraph" w:styleId="Sinespaciado">
    <w:name w:val="No Spacing"/>
    <w:link w:val="SinespaciadoCar"/>
    <w:uiPriority w:val="1"/>
    <w:qFormat/>
    <w:rsid w:val="00656045"/>
    <w:pPr>
      <w:spacing w:after="0" w:line="240" w:lineRule="auto"/>
    </w:pPr>
    <w:rPr>
      <w:rFonts w:eastAsiaTheme="minorEastAsia"/>
      <w:kern w:val="0"/>
      <w:lang w:eastAsia="es-ES"/>
      <w14:ligatures w14:val="non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656045"/>
    <w:rPr>
      <w:rFonts w:eastAsiaTheme="minorEastAsia"/>
      <w:kern w:val="0"/>
      <w:lang w:eastAsia="es-ES"/>
      <w14:ligatures w14:val="none"/>
    </w:rPr>
  </w:style>
  <w:style w:type="paragraph" w:styleId="Encabezado">
    <w:name w:val="header"/>
    <w:basedOn w:val="Normal"/>
    <w:link w:val="Encabezado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56045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65604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56045"/>
    <w:rPr>
      <w:lang w:val="es-MX"/>
    </w:rPr>
  </w:style>
  <w:style w:type="paragraph" w:styleId="Prrafodelista">
    <w:name w:val="List Paragraph"/>
    <w:basedOn w:val="Normal"/>
    <w:uiPriority w:val="34"/>
    <w:qFormat/>
    <w:rsid w:val="00656045"/>
    <w:pPr>
      <w:ind w:left="720"/>
      <w:contextualSpacing/>
    </w:pPr>
  </w:style>
  <w:style w:type="table" w:styleId="Tablaconcuadrcula">
    <w:name w:val="Table Grid"/>
    <w:basedOn w:val="Tablanormal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tilo">
    <w:name w:val="Estilo"/>
    <w:uiPriority w:val="99"/>
    <w:rsid w:val="00656045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kern w:val="0"/>
      <w:sz w:val="24"/>
      <w:szCs w:val="24"/>
      <w:lang w:val="es-MX" w:eastAsia="es-MX"/>
      <w14:ligatures w14:val="none"/>
    </w:rPr>
  </w:style>
  <w:style w:type="paragraph" w:styleId="Textoindependiente">
    <w:name w:val="Body Text"/>
    <w:basedOn w:val="Normal"/>
    <w:link w:val="TextoindependienteCar"/>
    <w:uiPriority w:val="99"/>
    <w:qFormat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styleId="NormalWeb">
    <w:name w:val="Normal (Web)"/>
    <w:basedOn w:val="Normal"/>
    <w:uiPriority w:val="99"/>
    <w:rsid w:val="00656045"/>
    <w:pPr>
      <w:spacing w:before="100" w:beforeAutospacing="1" w:after="100" w:afterAutospacing="1" w:line="240" w:lineRule="auto"/>
      <w:jc w:val="both"/>
    </w:pPr>
    <w:rPr>
      <w:rFonts w:ascii="Myriad Web Pro" w:eastAsia="Times New Roman" w:hAnsi="Myriad Web Pro" w:cs="Times New Roman"/>
      <w:sz w:val="24"/>
      <w:szCs w:val="24"/>
      <w:lang w:eastAsia="es-E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045"/>
    <w:rPr>
      <w:rFonts w:ascii="Segoe UI" w:eastAsia="Arial Unicode MS" w:hAnsi="Segoe UI" w:cs="Segoe UI"/>
      <w:sz w:val="18"/>
      <w:szCs w:val="18"/>
      <w:bdr w:val="ni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Segoe UI" w:eastAsia="Arial Unicode MS" w:hAnsi="Segoe UI" w:cs="Segoe UI"/>
      <w:sz w:val="18"/>
      <w:szCs w:val="18"/>
      <w:bdr w:val="nil"/>
      <w:lang w:val="es-ES"/>
    </w:rPr>
  </w:style>
  <w:style w:type="character" w:customStyle="1" w:styleId="TextodegloboCar1">
    <w:name w:val="Texto de globo Car1"/>
    <w:basedOn w:val="Fuentedeprrafopredeter"/>
    <w:uiPriority w:val="99"/>
    <w:semiHidden/>
    <w:rsid w:val="00656045"/>
    <w:rPr>
      <w:rFonts w:ascii="Segoe UI" w:hAnsi="Segoe UI" w:cs="Segoe UI"/>
      <w:sz w:val="18"/>
      <w:szCs w:val="18"/>
      <w:lang w:val="es-MX"/>
    </w:rPr>
  </w:style>
  <w:style w:type="character" w:styleId="Hipervnculo">
    <w:name w:val="Hyperlink"/>
    <w:basedOn w:val="Fuentedeprrafopredeter"/>
    <w:uiPriority w:val="99"/>
    <w:unhideWhenUsed/>
    <w:rsid w:val="00656045"/>
    <w:rPr>
      <w:color w:val="0563C1" w:themeColor="hyperlink"/>
      <w:u w:val="single"/>
    </w:rPr>
  </w:style>
  <w:style w:type="paragraph" w:customStyle="1" w:styleId="Default">
    <w:name w:val="Default"/>
    <w:rsid w:val="00656045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kern w:val="0"/>
      <w:sz w:val="24"/>
      <w:szCs w:val="24"/>
      <w:lang w:val="es-MX"/>
      <w14:ligatures w14:val="none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656045"/>
    <w:rPr>
      <w:rFonts w:ascii="Times New Roman" w:eastAsia="Arial Unicode MS" w:hAnsi="Times New Roman" w:cs="Times New Roman"/>
      <w:sz w:val="20"/>
      <w:szCs w:val="20"/>
      <w:bdr w:val="ni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656045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val="es-ES"/>
    </w:rPr>
  </w:style>
  <w:style w:type="character" w:customStyle="1" w:styleId="TextocomentarioCar1">
    <w:name w:val="Texto comentario Car1"/>
    <w:basedOn w:val="Fuentedeprrafopredeter"/>
    <w:uiPriority w:val="99"/>
    <w:semiHidden/>
    <w:rsid w:val="00656045"/>
    <w:rPr>
      <w:sz w:val="20"/>
      <w:szCs w:val="20"/>
      <w:lang w:val="es-MX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56045"/>
    <w:rPr>
      <w:rFonts w:ascii="Times New Roman" w:eastAsia="Arial Unicode MS" w:hAnsi="Times New Roman" w:cs="Times New Roman"/>
      <w:b/>
      <w:bCs/>
      <w:sz w:val="20"/>
      <w:szCs w:val="20"/>
      <w:bdr w:val="ni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56045"/>
    <w:rPr>
      <w:b/>
      <w:bCs/>
    </w:rPr>
  </w:style>
  <w:style w:type="character" w:customStyle="1" w:styleId="AsuntodelcomentarioCar1">
    <w:name w:val="Asunto del comentario Car1"/>
    <w:basedOn w:val="TextocomentarioCar1"/>
    <w:uiPriority w:val="99"/>
    <w:semiHidden/>
    <w:rsid w:val="00656045"/>
    <w:rPr>
      <w:b/>
      <w:bCs/>
      <w:sz w:val="20"/>
      <w:szCs w:val="20"/>
      <w:lang w:val="es-MX"/>
    </w:rPr>
  </w:style>
  <w:style w:type="paragraph" w:styleId="Sangradetextonormal">
    <w:name w:val="Body Text Indent"/>
    <w:basedOn w:val="Normal"/>
    <w:link w:val="SangradetextonormalCar"/>
    <w:uiPriority w:val="99"/>
    <w:rsid w:val="00656045"/>
    <w:pPr>
      <w:widowControl w:val="0"/>
      <w:spacing w:after="0" w:line="240" w:lineRule="auto"/>
      <w:ind w:left="426" w:firstLine="283"/>
      <w:jc w:val="both"/>
    </w:pPr>
    <w:rPr>
      <w:rFonts w:ascii="Myriad Web Pro" w:eastAsia="SimSun" w:hAnsi="Myriad Web Pro" w:cs="Times New Roman"/>
      <w:snapToGrid w:val="0"/>
      <w:sz w:val="24"/>
      <w:szCs w:val="20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2">
    <w:name w:val="Body Text 2"/>
    <w:basedOn w:val="Normal"/>
    <w:link w:val="Textoindependiente2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b/>
      <w:bCs/>
      <w:snapToGrid w:val="0"/>
      <w:sz w:val="24"/>
      <w:szCs w:val="20"/>
      <w:lang w:eastAsia="es-ES"/>
    </w:r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656045"/>
    <w:rPr>
      <w:rFonts w:ascii="Arial" w:eastAsia="SimSun" w:hAnsi="Arial" w:cs="Arial"/>
      <w:b/>
      <w:bCs/>
      <w:snapToGrid w:val="0"/>
      <w:kern w:val="0"/>
      <w:sz w:val="24"/>
      <w:szCs w:val="20"/>
      <w:lang w:val="es-MX" w:eastAsia="es-ES"/>
      <w14:ligatures w14:val="none"/>
    </w:rPr>
  </w:style>
  <w:style w:type="paragraph" w:styleId="Sangra2detindependiente">
    <w:name w:val="Body Text Indent 2"/>
    <w:basedOn w:val="Normal"/>
    <w:link w:val="Sangra2detindependienteCar"/>
    <w:rsid w:val="00656045"/>
    <w:pPr>
      <w:widowControl w:val="0"/>
      <w:spacing w:after="0" w:line="240" w:lineRule="auto"/>
      <w:ind w:left="1985" w:hanging="567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Textoindependiente3">
    <w:name w:val="Body Text 3"/>
    <w:basedOn w:val="Normal"/>
    <w:link w:val="Textoindependiente3Car"/>
    <w:uiPriority w:val="99"/>
    <w:rsid w:val="00656045"/>
    <w:pPr>
      <w:widowControl w:val="0"/>
      <w:spacing w:after="0" w:line="240" w:lineRule="auto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paragraph" w:styleId="Sangra3detindependiente">
    <w:name w:val="Body Text Indent 3"/>
    <w:basedOn w:val="Normal"/>
    <w:link w:val="Sangra3detindependienteCar"/>
    <w:rsid w:val="00656045"/>
    <w:pPr>
      <w:widowControl w:val="0"/>
      <w:spacing w:after="0" w:line="240" w:lineRule="auto"/>
      <w:ind w:left="426" w:hanging="426"/>
      <w:jc w:val="both"/>
    </w:pPr>
    <w:rPr>
      <w:rFonts w:ascii="Arial" w:eastAsia="SimSun" w:hAnsi="Arial" w:cs="Arial"/>
      <w:snapToGrid w:val="0"/>
      <w:sz w:val="24"/>
      <w:szCs w:val="20"/>
      <w:lang w:eastAsia="es-ES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656045"/>
    <w:rPr>
      <w:rFonts w:ascii="Arial" w:eastAsia="SimSun" w:hAnsi="Arial" w:cs="Arial"/>
      <w:snapToGrid w:val="0"/>
      <w:kern w:val="0"/>
      <w:sz w:val="24"/>
      <w:szCs w:val="20"/>
      <w:lang w:val="es-MX" w:eastAsia="es-ES"/>
      <w14:ligatures w14:val="none"/>
    </w:rPr>
  </w:style>
  <w:style w:type="character" w:styleId="Nmerodepgina">
    <w:name w:val="page number"/>
    <w:basedOn w:val="Fuentedeprrafopredeter"/>
    <w:rsid w:val="00656045"/>
  </w:style>
  <w:style w:type="paragraph" w:customStyle="1" w:styleId="N">
    <w:name w:val="N"/>
    <w:basedOn w:val="Textoindependiente2"/>
    <w:rsid w:val="00656045"/>
    <w:pPr>
      <w:snapToGrid w:val="0"/>
    </w:pPr>
    <w:rPr>
      <w:rFonts w:eastAsia="Times New Roman" w:cs="Times New Roman"/>
      <w:b w:val="0"/>
      <w:bCs w:val="0"/>
      <w:snapToGrid/>
      <w:sz w:val="20"/>
    </w:rPr>
  </w:style>
  <w:style w:type="paragraph" w:customStyle="1" w:styleId="p3">
    <w:name w:val="p3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p80">
    <w:name w:val="p80"/>
    <w:basedOn w:val="Normal"/>
    <w:rsid w:val="00656045"/>
    <w:pPr>
      <w:widowControl w:val="0"/>
      <w:tabs>
        <w:tab w:val="left" w:pos="720"/>
      </w:tabs>
      <w:snapToGrid w:val="0"/>
      <w:spacing w:after="0" w:line="240" w:lineRule="atLeast"/>
      <w:jc w:val="both"/>
    </w:pPr>
    <w:rPr>
      <w:rFonts w:ascii="Myriad Web Pro" w:eastAsia="Times New Roman" w:hAnsi="Myriad Web Pro" w:cs="Times New Roman"/>
      <w:sz w:val="24"/>
      <w:szCs w:val="20"/>
      <w:lang w:eastAsia="es-ES"/>
    </w:rPr>
  </w:style>
  <w:style w:type="paragraph" w:customStyle="1" w:styleId="NOMBRES">
    <w:name w:val="NOMBRES"/>
    <w:basedOn w:val="Normal"/>
    <w:next w:val="Textocomentario"/>
    <w:rsid w:val="00656045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Book Antiqua" w:eastAsia="Times New Roman" w:hAnsi="Book Antiqua" w:cs="Times New Roman"/>
      <w:b/>
      <w:color w:val="FF0000"/>
      <w:sz w:val="18"/>
      <w:szCs w:val="18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56045"/>
    <w:pPr>
      <w:tabs>
        <w:tab w:val="right" w:leader="dot" w:pos="8828"/>
      </w:tabs>
      <w:spacing w:before="120" w:after="0"/>
    </w:pPr>
    <w:rPr>
      <w:rFonts w:cstheme="minorHAnsi"/>
      <w:b/>
      <w:bCs/>
      <w:i/>
      <w:iCs/>
      <w:sz w:val="36"/>
      <w:szCs w:val="36"/>
      <w:lang w:val="es-ES"/>
    </w:rPr>
  </w:style>
  <w:style w:type="paragraph" w:styleId="TDC2">
    <w:name w:val="toc 2"/>
    <w:basedOn w:val="Normal"/>
    <w:next w:val="Normal"/>
    <w:autoRedefine/>
    <w:uiPriority w:val="39"/>
    <w:unhideWhenUsed/>
    <w:rsid w:val="00656045"/>
    <w:pPr>
      <w:spacing w:before="120" w:after="0"/>
      <w:ind w:left="220"/>
    </w:pPr>
    <w:rPr>
      <w:rFonts w:cstheme="minorHAnsi"/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656045"/>
    <w:pPr>
      <w:spacing w:after="0"/>
      <w:ind w:left="440"/>
    </w:pPr>
    <w:rPr>
      <w:rFonts w:cstheme="minorHAnsi"/>
      <w:sz w:val="20"/>
      <w:szCs w:val="20"/>
    </w:rPr>
  </w:style>
  <w:style w:type="paragraph" w:customStyle="1" w:styleId="Textoprede2">
    <w:name w:val="Texto prede:2"/>
    <w:basedOn w:val="Normal"/>
    <w:rsid w:val="00656045"/>
    <w:pPr>
      <w:overflowPunct w:val="0"/>
      <w:autoSpaceDE w:val="0"/>
      <w:autoSpaceDN w:val="0"/>
      <w:adjustRightInd w:val="0"/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es-ES"/>
    </w:rPr>
  </w:style>
  <w:style w:type="character" w:customStyle="1" w:styleId="NCarCar">
    <w:name w:val="N Car Car"/>
    <w:link w:val="NCar"/>
    <w:locked/>
    <w:rsid w:val="00656045"/>
    <w:rPr>
      <w:rFonts w:ascii="Arial" w:hAnsi="Arial" w:cs="Arial"/>
      <w:snapToGrid w:val="0"/>
      <w:lang w:eastAsia="es-ES"/>
    </w:rPr>
  </w:style>
  <w:style w:type="paragraph" w:customStyle="1" w:styleId="NCar">
    <w:name w:val="N Car"/>
    <w:basedOn w:val="Textoindependiente2"/>
    <w:link w:val="NCarCar"/>
    <w:rsid w:val="00656045"/>
    <w:pPr>
      <w:snapToGrid w:val="0"/>
    </w:pPr>
    <w:rPr>
      <w:rFonts w:eastAsiaTheme="minorHAnsi"/>
      <w:b w:val="0"/>
      <w:bCs w:val="0"/>
      <w:kern w:val="2"/>
      <w:sz w:val="22"/>
      <w:szCs w:val="22"/>
      <w:lang w:val="es-ES"/>
      <w14:ligatures w14:val="standardContextual"/>
    </w:rPr>
  </w:style>
  <w:style w:type="character" w:customStyle="1" w:styleId="TextonotapieCar">
    <w:name w:val="Texto nota pie Car"/>
    <w:basedOn w:val="Fuentedeprrafopredeter"/>
    <w:link w:val="Textonotapie"/>
    <w:semiHidden/>
    <w:rsid w:val="00656045"/>
    <w:rPr>
      <w:rFonts w:ascii="Times New Roman" w:eastAsia="Times New Roman" w:hAnsi="Times New Roman" w:cs="Times New Roman"/>
      <w:sz w:val="20"/>
      <w:szCs w:val="24"/>
      <w:lang w:eastAsia="es-ES"/>
    </w:rPr>
  </w:style>
  <w:style w:type="paragraph" w:styleId="Textonotapie">
    <w:name w:val="footnote text"/>
    <w:basedOn w:val="Normal"/>
    <w:link w:val="TextonotapieCar"/>
    <w:semiHidden/>
    <w:rsid w:val="00656045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  <w:lang w:val="es-ES" w:eastAsia="es-ES"/>
    </w:rPr>
  </w:style>
  <w:style w:type="character" w:customStyle="1" w:styleId="TextonotapieCar1">
    <w:name w:val="Texto nota pie Car1"/>
    <w:basedOn w:val="Fuentedeprrafopredeter"/>
    <w:uiPriority w:val="99"/>
    <w:semiHidden/>
    <w:rsid w:val="00656045"/>
    <w:rPr>
      <w:sz w:val="20"/>
      <w:szCs w:val="20"/>
      <w:lang w:val="es-MX"/>
    </w:rPr>
  </w:style>
  <w:style w:type="paragraph" w:customStyle="1" w:styleId="Sangra3detindependiente1">
    <w:name w:val="Sangría 3 de t. independiente1"/>
    <w:basedOn w:val="Normal"/>
    <w:rsid w:val="00656045"/>
    <w:pPr>
      <w:spacing w:after="0" w:line="240" w:lineRule="auto"/>
      <w:ind w:left="37" w:hanging="37"/>
    </w:pPr>
    <w:rPr>
      <w:rFonts w:ascii="Arial" w:eastAsia="Times New Roman" w:hAnsi="Arial" w:cs="Times New Roman"/>
      <w:sz w:val="20"/>
      <w:szCs w:val="20"/>
      <w:lang w:eastAsia="es-ES"/>
    </w:rPr>
  </w:style>
  <w:style w:type="paragraph" w:customStyle="1" w:styleId="c73">
    <w:name w:val="c73"/>
    <w:basedOn w:val="Normal"/>
    <w:rsid w:val="00656045"/>
    <w:pPr>
      <w:widowControl w:val="0"/>
      <w:spacing w:after="0" w:line="240" w:lineRule="atLeast"/>
      <w:jc w:val="center"/>
    </w:pPr>
    <w:rPr>
      <w:rFonts w:ascii="Times New Roman" w:eastAsia="Times New Roman" w:hAnsi="Times New Roman" w:cs="Times New Roman"/>
      <w:snapToGrid w:val="0"/>
      <w:sz w:val="24"/>
      <w:szCs w:val="20"/>
      <w:lang w:eastAsia="es-ES"/>
    </w:rPr>
  </w:style>
  <w:style w:type="paragraph" w:styleId="Ttulo">
    <w:name w:val="Title"/>
    <w:basedOn w:val="Normal"/>
    <w:link w:val="TtuloCar1"/>
    <w:uiPriority w:val="10"/>
    <w:qFormat/>
    <w:rsid w:val="00656045"/>
    <w:pPr>
      <w:spacing w:after="0" w:line="240" w:lineRule="auto"/>
      <w:jc w:val="center"/>
    </w:pPr>
    <w:rPr>
      <w:rFonts w:ascii="Tahoma" w:eastAsia="Times New Roman" w:hAnsi="Tahoma" w:cs="Times New Roman"/>
      <w:b/>
      <w:bCs/>
      <w:sz w:val="24"/>
      <w:szCs w:val="20"/>
      <w:lang w:val="x-none" w:eastAsia="es-ES"/>
    </w:rPr>
  </w:style>
  <w:style w:type="character" w:customStyle="1" w:styleId="TtuloCar">
    <w:name w:val="Título Car"/>
    <w:basedOn w:val="Fuentedeprrafopredeter"/>
    <w:link w:val="Ttulo10"/>
    <w:uiPriority w:val="10"/>
    <w:rsid w:val="00656045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character" w:customStyle="1" w:styleId="TtuloCar1">
    <w:name w:val="Título Car1"/>
    <w:basedOn w:val="Fuentedeprrafopredeter"/>
    <w:link w:val="Ttulo"/>
    <w:uiPriority w:val="10"/>
    <w:rsid w:val="00656045"/>
    <w:rPr>
      <w:rFonts w:ascii="Tahoma" w:eastAsia="Times New Roman" w:hAnsi="Tahoma" w:cs="Times New Roman"/>
      <w:b/>
      <w:bCs/>
      <w:kern w:val="0"/>
      <w:sz w:val="24"/>
      <w:szCs w:val="20"/>
      <w:lang w:val="x-none" w:eastAsia="es-ES"/>
      <w14:ligatures w14:val="none"/>
    </w:rPr>
  </w:style>
  <w:style w:type="paragraph" w:customStyle="1" w:styleId="Ttulo10">
    <w:name w:val="Título1"/>
    <w:basedOn w:val="Normal"/>
    <w:link w:val="TtuloCar"/>
    <w:uiPriority w:val="10"/>
    <w:qFormat/>
    <w:rsid w:val="00656045"/>
    <w:pPr>
      <w:spacing w:after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debloque">
    <w:name w:val="Block Text"/>
    <w:basedOn w:val="Normal"/>
    <w:rsid w:val="00656045"/>
    <w:pPr>
      <w:widowControl w:val="0"/>
      <w:autoSpaceDE w:val="0"/>
      <w:autoSpaceDN w:val="0"/>
      <w:spacing w:after="0" w:line="240" w:lineRule="auto"/>
      <w:ind w:left="57" w:right="57"/>
      <w:jc w:val="both"/>
    </w:pPr>
    <w:rPr>
      <w:rFonts w:ascii="Book Antiqua" w:eastAsia="Times New Roman" w:hAnsi="Book Antiqua" w:cs="Times New Roman"/>
      <w:color w:val="000000"/>
      <w:sz w:val="24"/>
      <w:szCs w:val="20"/>
      <w:lang w:eastAsia="es-ES"/>
    </w:rPr>
  </w:style>
  <w:style w:type="paragraph" w:customStyle="1" w:styleId="Normal15">
    <w:name w:val="Normal+15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paragraph" w:customStyle="1" w:styleId="Normal14">
    <w:name w:val="Normal+14"/>
    <w:basedOn w:val="Normal"/>
    <w:next w:val="Normal"/>
    <w:uiPriority w:val="99"/>
    <w:rsid w:val="00656045"/>
    <w:pPr>
      <w:autoSpaceDE w:val="0"/>
      <w:autoSpaceDN w:val="0"/>
      <w:adjustRightInd w:val="0"/>
      <w:spacing w:after="0" w:line="240" w:lineRule="auto"/>
    </w:pPr>
    <w:rPr>
      <w:rFonts w:ascii="Book Antiqua" w:eastAsia="Times New Roman" w:hAnsi="Book Antiqua" w:cs="Times New Roman"/>
      <w:sz w:val="24"/>
      <w:szCs w:val="24"/>
      <w:lang w:eastAsia="es-ES"/>
    </w:rPr>
  </w:style>
  <w:style w:type="paragraph" w:customStyle="1" w:styleId="Textoindependiente21">
    <w:name w:val="Texto independiente 21"/>
    <w:basedOn w:val="Normal"/>
    <w:rsid w:val="00656045"/>
    <w:pPr>
      <w:widowControl w:val="0"/>
      <w:tabs>
        <w:tab w:val="left" w:pos="-720"/>
        <w:tab w:val="left" w:pos="720"/>
      </w:tabs>
      <w:suppressAutoHyphens/>
      <w:spacing w:after="0" w:line="240" w:lineRule="auto"/>
      <w:jc w:val="both"/>
    </w:pPr>
    <w:rPr>
      <w:rFonts w:ascii="Arial" w:eastAsia="Times New Roman" w:hAnsi="Arial" w:cs="Times New Roman"/>
      <w:b/>
      <w:sz w:val="20"/>
      <w:szCs w:val="20"/>
      <w:lang w:eastAsia="es-ES"/>
    </w:rPr>
  </w:style>
  <w:style w:type="paragraph" w:customStyle="1" w:styleId="Ttulo52">
    <w:name w:val="Título 5+2"/>
    <w:basedOn w:val="Default"/>
    <w:next w:val="Default"/>
    <w:uiPriority w:val="99"/>
    <w:rsid w:val="00656045"/>
    <w:rPr>
      <w:rFonts w:ascii="Book Antiqua" w:eastAsia="Times New Roman" w:hAnsi="Book Antiqua" w:cs="Times New Roman"/>
      <w:color w:val="auto"/>
      <w:lang w:val="es-ES" w:eastAsia="es-ES"/>
    </w:rPr>
  </w:style>
  <w:style w:type="character" w:styleId="Refdenotaalpie">
    <w:name w:val="footnote reference"/>
    <w:rsid w:val="00656045"/>
    <w:rPr>
      <w:vertAlign w:val="superscript"/>
    </w:rPr>
  </w:style>
  <w:style w:type="character" w:styleId="Textoennegrita">
    <w:name w:val="Strong"/>
    <w:uiPriority w:val="22"/>
    <w:qFormat/>
    <w:rsid w:val="00656045"/>
    <w:rPr>
      <w:b/>
      <w:bCs/>
    </w:rPr>
  </w:style>
  <w:style w:type="paragraph" w:customStyle="1" w:styleId="tit3">
    <w:name w:val="tit3"/>
    <w:basedOn w:val="Normal"/>
    <w:rsid w:val="00656045"/>
    <w:pPr>
      <w:spacing w:before="100" w:beforeAutospacing="1" w:after="100" w:afterAutospacing="1" w:line="240" w:lineRule="auto"/>
    </w:pPr>
    <w:rPr>
      <w:rFonts w:ascii="Arial Unicode MS" w:eastAsia="Arial Unicode MS" w:hAnsi="Arial Unicode MS" w:cs="Arial Unicode MS"/>
      <w:sz w:val="24"/>
      <w:szCs w:val="24"/>
      <w:lang w:eastAsia="es-ES"/>
    </w:rPr>
  </w:style>
  <w:style w:type="paragraph" w:customStyle="1" w:styleId="Tcnico4">
    <w:name w:val="TÀ)Àcnico 4"/>
    <w:rsid w:val="00656045"/>
    <w:pPr>
      <w:widowControl w:val="0"/>
      <w:tabs>
        <w:tab w:val="left" w:pos="-720"/>
      </w:tabs>
      <w:suppressAutoHyphens/>
      <w:spacing w:after="0" w:line="240" w:lineRule="auto"/>
    </w:pPr>
    <w:rPr>
      <w:rFonts w:ascii="Courier New" w:eastAsia="Times New Roman" w:hAnsi="Courier New" w:cs="Times New Roman"/>
      <w:b/>
      <w:kern w:val="0"/>
      <w:sz w:val="24"/>
      <w:szCs w:val="20"/>
      <w:lang w:val="en-US" w:eastAsia="es-ES"/>
      <w14:ligatures w14:val="none"/>
    </w:rPr>
  </w:style>
  <w:style w:type="character" w:customStyle="1" w:styleId="EquationCaption">
    <w:name w:val="_Equation Caption"/>
    <w:rsid w:val="00656045"/>
  </w:style>
  <w:style w:type="character" w:customStyle="1" w:styleId="apple-style-span">
    <w:name w:val="apple-style-span"/>
    <w:basedOn w:val="Fuentedeprrafopredeter"/>
    <w:rsid w:val="00656045"/>
  </w:style>
  <w:style w:type="paragraph" w:customStyle="1" w:styleId="Prrafodelista1">
    <w:name w:val="Párrafo de lista1"/>
    <w:basedOn w:val="Normal"/>
    <w:uiPriority w:val="34"/>
    <w:qFormat/>
    <w:rsid w:val="00656045"/>
    <w:pPr>
      <w:suppressAutoHyphens/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eastAsia="ar-SA"/>
    </w:rPr>
  </w:style>
  <w:style w:type="paragraph" w:styleId="TDC4">
    <w:name w:val="toc 4"/>
    <w:basedOn w:val="Normal"/>
    <w:next w:val="Normal"/>
    <w:autoRedefine/>
    <w:uiPriority w:val="39"/>
    <w:unhideWhenUsed/>
    <w:rsid w:val="00656045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656045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656045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656045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unhideWhenUsed/>
    <w:rsid w:val="00656045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unhideWhenUsed/>
    <w:rsid w:val="00656045"/>
    <w:pPr>
      <w:spacing w:after="0"/>
      <w:ind w:left="1760"/>
    </w:pPr>
    <w:rPr>
      <w:rFonts w:cstheme="minorHAnsi"/>
      <w:sz w:val="20"/>
      <w:szCs w:val="20"/>
    </w:rPr>
  </w:style>
  <w:style w:type="paragraph" w:styleId="Descripcin">
    <w:name w:val="caption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character" w:customStyle="1" w:styleId="apple-converted-space">
    <w:name w:val="apple-converted-space"/>
    <w:basedOn w:val="Fuentedeprrafopredeter"/>
    <w:rsid w:val="00656045"/>
  </w:style>
  <w:style w:type="paragraph" w:styleId="Saludo">
    <w:name w:val="Salutation"/>
    <w:basedOn w:val="Normal"/>
    <w:next w:val="Normal"/>
    <w:link w:val="SaludoCar"/>
    <w:uiPriority w:val="99"/>
    <w:unhideWhenUsed/>
    <w:rsid w:val="00656045"/>
    <w:pPr>
      <w:spacing w:after="0" w:line="240" w:lineRule="auto"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character" w:customStyle="1" w:styleId="SaludoCar">
    <w:name w:val="Saludo Car"/>
    <w:basedOn w:val="Fuentedeprrafopredeter"/>
    <w:link w:val="Saludo"/>
    <w:uiPriority w:val="99"/>
    <w:rsid w:val="00656045"/>
    <w:rPr>
      <w:rFonts w:ascii="Myriad Web Pro" w:eastAsia="SimSun" w:hAnsi="Myriad Web Pro" w:cs="Times New Roman"/>
      <w:kern w:val="0"/>
      <w:sz w:val="24"/>
      <w:szCs w:val="20"/>
      <w:lang w:val="es-MX" w:eastAsia="es-ES"/>
      <w14:ligatures w14:val="none"/>
    </w:rPr>
  </w:style>
  <w:style w:type="paragraph" w:customStyle="1" w:styleId="Prrafodelista2">
    <w:name w:val="Párrafo de lista2"/>
    <w:basedOn w:val="Normal"/>
    <w:rsid w:val="00656045"/>
    <w:pPr>
      <w:ind w:left="720"/>
      <w:contextualSpacing/>
    </w:pPr>
    <w:rPr>
      <w:rFonts w:ascii="Calibri" w:eastAsia="Times New Roman" w:hAnsi="Calibri" w:cs="Times New Roman"/>
    </w:rPr>
  </w:style>
  <w:style w:type="paragraph" w:customStyle="1" w:styleId="Prrafodelista3">
    <w:name w:val="Párrafo de lista3"/>
    <w:basedOn w:val="Normal"/>
    <w:rsid w:val="00656045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0"/>
      <w:szCs w:val="20"/>
      <w:lang w:val="es-ES_tradnl" w:eastAsia="es-ES"/>
    </w:rPr>
  </w:style>
  <w:style w:type="paragraph" w:customStyle="1" w:styleId="1">
    <w:name w:val="1"/>
    <w:basedOn w:val="Normal"/>
    <w:next w:val="Ttulo"/>
    <w:rsid w:val="00656045"/>
    <w:pPr>
      <w:spacing w:after="0" w:line="240" w:lineRule="auto"/>
      <w:jc w:val="center"/>
    </w:pPr>
    <w:rPr>
      <w:rFonts w:ascii="Tahoma" w:eastAsia="Times New Roman" w:hAnsi="Tahoma" w:cs="Tahoma"/>
      <w:b/>
      <w:bCs/>
      <w:sz w:val="24"/>
      <w:szCs w:val="20"/>
      <w:lang w:eastAsia="es-ES"/>
    </w:r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656045"/>
    <w:rPr>
      <w:rFonts w:ascii="Myriad Web Pro" w:eastAsia="SimSun" w:hAnsi="Myriad Web Pro" w:cs="Times New Roman"/>
      <w:snapToGrid/>
      <w:kern w:val="0"/>
      <w:sz w:val="24"/>
      <w:szCs w:val="20"/>
      <w:lang w:val="es-MX" w:eastAsia="es-ES"/>
      <w14:ligatures w14:val="none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656045"/>
    <w:pPr>
      <w:widowControl/>
      <w:ind w:left="360" w:firstLine="360"/>
    </w:pPr>
    <w:rPr>
      <w:snapToGrid/>
    </w:rPr>
  </w:style>
  <w:style w:type="character" w:customStyle="1" w:styleId="Textoindependienteprimerasangra2Car1">
    <w:name w:val="Texto independiente primera sangría 2 Car1"/>
    <w:basedOn w:val="SangradetextonormalCar"/>
    <w:uiPriority w:val="99"/>
    <w:semiHidden/>
    <w:rsid w:val="00656045"/>
    <w:rPr>
      <w:rFonts w:ascii="Myriad Web Pro" w:eastAsia="SimSun" w:hAnsi="Myriad Web Pro" w:cs="Times New Roman"/>
      <w:snapToGrid w:val="0"/>
      <w:kern w:val="0"/>
      <w:sz w:val="24"/>
      <w:szCs w:val="20"/>
      <w:lang w:val="es-MX" w:eastAsia="es-ES"/>
      <w14:ligatures w14:val="none"/>
    </w:rPr>
  </w:style>
  <w:style w:type="paragraph" w:styleId="Lista">
    <w:name w:val="List"/>
    <w:basedOn w:val="Normal"/>
    <w:uiPriority w:val="99"/>
    <w:unhideWhenUsed/>
    <w:rsid w:val="00656045"/>
    <w:pPr>
      <w:spacing w:after="0" w:line="240" w:lineRule="auto"/>
      <w:ind w:left="283" w:hanging="283"/>
      <w:contextualSpacing/>
      <w:jc w:val="both"/>
    </w:pPr>
    <w:rPr>
      <w:rFonts w:ascii="Myriad Web Pro" w:eastAsia="SimSun" w:hAnsi="Myriad Web Pro" w:cs="Times New Roman"/>
      <w:sz w:val="24"/>
      <w:szCs w:val="20"/>
      <w:lang w:eastAsia="es-ES"/>
    </w:rPr>
  </w:style>
  <w:style w:type="paragraph" w:customStyle="1" w:styleId="Epgrafe1">
    <w:name w:val="Epígrafe1"/>
    <w:basedOn w:val="Normal"/>
    <w:next w:val="Normal"/>
    <w:uiPriority w:val="35"/>
    <w:rsid w:val="00656045"/>
    <w:pPr>
      <w:spacing w:after="0" w:line="240" w:lineRule="auto"/>
      <w:jc w:val="center"/>
    </w:pPr>
    <w:rPr>
      <w:rFonts w:ascii="Arial" w:eastAsia="Times New Roman" w:hAnsi="Arial" w:cs="Times New Roman"/>
      <w:b/>
      <w:sz w:val="28"/>
      <w:szCs w:val="24"/>
      <w:u w:val="single"/>
      <w:lang w:eastAsia="es-ES"/>
    </w:rPr>
  </w:style>
  <w:style w:type="table" w:customStyle="1" w:styleId="TableNormal1">
    <w:name w:val="Table Normal1"/>
    <w:uiPriority w:val="2"/>
    <w:semiHidden/>
    <w:unhideWhenUsed/>
    <w:qFormat/>
    <w:rsid w:val="00656045"/>
    <w:pPr>
      <w:widowControl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656045"/>
    <w:pPr>
      <w:widowControl w:val="0"/>
      <w:spacing w:after="0" w:line="240" w:lineRule="auto"/>
    </w:pPr>
    <w:rPr>
      <w:lang w:val="en-US"/>
    </w:rPr>
  </w:style>
  <w:style w:type="character" w:customStyle="1" w:styleId="TextosinformatoCar">
    <w:name w:val="Texto sin formato Car"/>
    <w:basedOn w:val="Fuentedeprrafopredeter"/>
    <w:link w:val="Textosinformato"/>
    <w:semiHidden/>
    <w:rsid w:val="00656045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extosinformato">
    <w:name w:val="Plain Text"/>
    <w:basedOn w:val="Normal"/>
    <w:link w:val="TextosinformatoCar"/>
    <w:semiHidden/>
    <w:unhideWhenUsed/>
    <w:rsid w:val="00656045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TextosinformatoCar1">
    <w:name w:val="Texto sin formato Car1"/>
    <w:basedOn w:val="Fuentedeprrafopredeter"/>
    <w:uiPriority w:val="99"/>
    <w:semiHidden/>
    <w:rsid w:val="00656045"/>
    <w:rPr>
      <w:rFonts w:ascii="Consolas" w:hAnsi="Consolas"/>
      <w:sz w:val="21"/>
      <w:szCs w:val="21"/>
      <w:lang w:val="es-MX"/>
    </w:rPr>
  </w:style>
  <w:style w:type="paragraph" w:customStyle="1" w:styleId="Titulo1">
    <w:name w:val="Titulo 1"/>
    <w:basedOn w:val="Normal"/>
    <w:rsid w:val="00656045"/>
    <w:pPr>
      <w:pBdr>
        <w:bottom w:val="single" w:sz="12" w:space="1" w:color="auto"/>
      </w:pBdr>
      <w:spacing w:before="120" w:after="0" w:line="240" w:lineRule="auto"/>
      <w:jc w:val="both"/>
      <w:outlineLvl w:val="0"/>
    </w:pPr>
    <w:rPr>
      <w:rFonts w:ascii="Times New Roman" w:eastAsia="Times New Roman" w:hAnsi="Times New Roman" w:cs="Times New Roman"/>
      <w:b/>
      <w:sz w:val="18"/>
      <w:szCs w:val="18"/>
      <w:lang w:eastAsia="es-MX"/>
    </w:rPr>
  </w:style>
  <w:style w:type="paragraph" w:customStyle="1" w:styleId="2909F619802848F09E01365C32F34654">
    <w:name w:val="2909F619802848F09E01365C32F34654"/>
    <w:rsid w:val="00656045"/>
    <w:pPr>
      <w:spacing w:after="200" w:line="276" w:lineRule="auto"/>
    </w:pPr>
    <w:rPr>
      <w:rFonts w:eastAsiaTheme="minorEastAsia"/>
      <w:kern w:val="0"/>
      <w:lang w:val="es-MX" w:eastAsia="es-MX"/>
      <w14:ligatures w14:val="none"/>
    </w:rPr>
  </w:style>
  <w:style w:type="paragraph" w:customStyle="1" w:styleId="Ttulo51">
    <w:name w:val="Título 5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520">
    <w:name w:val="Título 52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256"/>
      <w:outlineLvl w:val="5"/>
    </w:pPr>
    <w:rPr>
      <w:rFonts w:ascii="Arial" w:eastAsia="Arial" w:hAnsi="Arial" w:cs="Arial"/>
      <w:b/>
      <w:bCs/>
      <w:sz w:val="21"/>
      <w:szCs w:val="21"/>
      <w:lang w:eastAsia="es-ES" w:bidi="es-ES"/>
    </w:rPr>
  </w:style>
  <w:style w:type="paragraph" w:customStyle="1" w:styleId="Ttulo61">
    <w:name w:val="Título 61"/>
    <w:basedOn w:val="Normal"/>
    <w:uiPriority w:val="1"/>
    <w:rsid w:val="00656045"/>
    <w:pPr>
      <w:widowControl w:val="0"/>
      <w:autoSpaceDE w:val="0"/>
      <w:autoSpaceDN w:val="0"/>
      <w:spacing w:after="0" w:line="240" w:lineRule="auto"/>
      <w:ind w:left="367"/>
      <w:outlineLvl w:val="6"/>
    </w:pPr>
    <w:rPr>
      <w:rFonts w:ascii="Arial" w:eastAsia="Arial" w:hAnsi="Arial" w:cs="Arial"/>
      <w:b/>
      <w:bCs/>
      <w:i/>
      <w:sz w:val="21"/>
      <w:szCs w:val="21"/>
      <w:lang w:eastAsia="es-ES" w:bidi="es-ES"/>
    </w:rPr>
  </w:style>
  <w:style w:type="table" w:customStyle="1" w:styleId="TableNormal">
    <w:name w:val="Table Normal"/>
    <w:uiPriority w:val="2"/>
    <w:semiHidden/>
    <w:unhideWhenUsed/>
    <w:qFormat/>
    <w:rsid w:val="00656045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GridTable6Colorful-Accent61">
    <w:name w:val="Grid Table 6 Colorful - Accent 61"/>
    <w:basedOn w:val="Tablanormal"/>
    <w:uiPriority w:val="51"/>
    <w:rsid w:val="00656045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GridTable6Colorful-Accent51">
    <w:name w:val="Grid Table 6 Colorful - Accent 51"/>
    <w:basedOn w:val="Tablanormal"/>
    <w:uiPriority w:val="51"/>
    <w:rsid w:val="00656045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41">
    <w:name w:val="Grid Table 4 - Accent 41"/>
    <w:basedOn w:val="Tablanormal"/>
    <w:uiPriority w:val="49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656045"/>
    <w:pPr>
      <w:spacing w:after="12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eastAsia="es-MX"/>
    </w:rPr>
  </w:style>
  <w:style w:type="character" w:styleId="Textodelmarcadordeposicin">
    <w:name w:val="Placeholder Text"/>
    <w:basedOn w:val="Fuentedeprrafopredeter"/>
    <w:uiPriority w:val="99"/>
    <w:semiHidden/>
    <w:rsid w:val="00656045"/>
    <w:rPr>
      <w:color w:val="808080"/>
    </w:rPr>
  </w:style>
  <w:style w:type="table" w:styleId="Tablaprofesional">
    <w:name w:val="Table Professional"/>
    <w:basedOn w:val="Tablanormal"/>
    <w:rsid w:val="00656045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s-MX" w:eastAsia="es-MX"/>
      <w14:ligatures w14:val="none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customStyle="1" w:styleId="Sombreadoclaro-nfasis11">
    <w:name w:val="Sombreado claro - Énfasis 11"/>
    <w:basedOn w:val="Tablanormal"/>
    <w:next w:val="Sombreadoclaro-nfasis1"/>
    <w:uiPriority w:val="60"/>
    <w:rsid w:val="00656045"/>
    <w:pPr>
      <w:spacing w:after="0" w:line="240" w:lineRule="auto"/>
    </w:pPr>
    <w:rPr>
      <w:rFonts w:eastAsia="Times New Roman"/>
      <w:color w:val="365F91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Sombreadoclaro-nfasis1">
    <w:name w:val="Light Shading Accent 1"/>
    <w:basedOn w:val="Tablanormal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numbering" w:customStyle="1" w:styleId="Sinlista1">
    <w:name w:val="Sin lista1"/>
    <w:next w:val="Sinlista"/>
    <w:uiPriority w:val="99"/>
    <w:semiHidden/>
    <w:unhideWhenUsed/>
    <w:rsid w:val="00656045"/>
  </w:style>
  <w:style w:type="numbering" w:customStyle="1" w:styleId="Sinlista2">
    <w:name w:val="Sin lista2"/>
    <w:next w:val="Sinlista"/>
    <w:uiPriority w:val="99"/>
    <w:semiHidden/>
    <w:unhideWhenUsed/>
    <w:rsid w:val="00656045"/>
  </w:style>
  <w:style w:type="paragraph" w:customStyle="1" w:styleId="Ttulo11">
    <w:name w:val="Título 11"/>
    <w:basedOn w:val="Normal"/>
    <w:next w:val="Normal"/>
    <w:uiPriority w:val="9"/>
    <w:qFormat/>
    <w:rsid w:val="00656045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eastAsia="es-MX"/>
    </w:rPr>
  </w:style>
  <w:style w:type="paragraph" w:customStyle="1" w:styleId="Ttulo21">
    <w:name w:val="Título 21"/>
    <w:basedOn w:val="Normal"/>
    <w:next w:val="Normal"/>
    <w:uiPriority w:val="9"/>
    <w:unhideWhenUsed/>
    <w:qFormat/>
    <w:rsid w:val="00656045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es-MX"/>
    </w:rPr>
  </w:style>
  <w:style w:type="paragraph" w:customStyle="1" w:styleId="Encabezado1">
    <w:name w:val="Encabezado1"/>
    <w:basedOn w:val="Normal"/>
    <w:next w:val="Encabezado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paragraph" w:customStyle="1" w:styleId="Piedepgina1">
    <w:name w:val="Pie de página1"/>
    <w:basedOn w:val="Normal"/>
    <w:next w:val="Piedepgina"/>
    <w:uiPriority w:val="99"/>
    <w:unhideWhenUsed/>
    <w:rsid w:val="00656045"/>
    <w:pPr>
      <w:tabs>
        <w:tab w:val="center" w:pos="4419"/>
        <w:tab w:val="right" w:pos="8838"/>
      </w:tabs>
      <w:spacing w:after="0" w:line="240" w:lineRule="auto"/>
    </w:pPr>
  </w:style>
  <w:style w:type="table" w:customStyle="1" w:styleId="Tablaconcuadrcula1">
    <w:name w:val="Tabla con cuadrícula1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odeglobo1">
    <w:name w:val="Texto de globo1"/>
    <w:basedOn w:val="Normal"/>
    <w:next w:val="Textodeglobo"/>
    <w:uiPriority w:val="99"/>
    <w:semiHidden/>
    <w:unhideWhenUsed/>
    <w:rsid w:val="00656045"/>
    <w:pPr>
      <w:spacing w:after="0" w:line="240" w:lineRule="auto"/>
    </w:pPr>
    <w:rPr>
      <w:rFonts w:ascii="Tahoma" w:hAnsi="Tahoma" w:cs="Tahoma"/>
      <w:sz w:val="16"/>
      <w:szCs w:val="16"/>
    </w:rPr>
  </w:style>
  <w:style w:type="table" w:customStyle="1" w:styleId="Sombreadoclaro-nfasis21">
    <w:name w:val="Sombreado claro - Énfasis 21"/>
    <w:basedOn w:val="Tablanormal"/>
    <w:next w:val="Sombreadoclaro-nfasis2"/>
    <w:uiPriority w:val="60"/>
    <w:rsid w:val="00656045"/>
    <w:pPr>
      <w:spacing w:after="0" w:line="240" w:lineRule="auto"/>
    </w:pPr>
    <w:rPr>
      <w:rFonts w:eastAsia="Times New Roman"/>
      <w:color w:val="943634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">
    <w:name w:val="Sombreado claro - Énfasis 41"/>
    <w:basedOn w:val="Tablanormal"/>
    <w:next w:val="Sombreadoclaro-nfasis4"/>
    <w:uiPriority w:val="60"/>
    <w:rsid w:val="00656045"/>
    <w:pPr>
      <w:spacing w:after="0" w:line="240" w:lineRule="auto"/>
    </w:pPr>
    <w:rPr>
      <w:rFonts w:eastAsia="Times New Roman"/>
      <w:color w:val="5F497A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paragraph" w:customStyle="1" w:styleId="Lista1">
    <w:name w:val="Lista1"/>
    <w:basedOn w:val="Normal"/>
    <w:next w:val="Lista"/>
    <w:uiPriority w:val="99"/>
    <w:unhideWhenUsed/>
    <w:rsid w:val="00656045"/>
    <w:pPr>
      <w:ind w:left="283" w:hanging="283"/>
      <w:contextualSpacing/>
    </w:pPr>
    <w:rPr>
      <w:rFonts w:eastAsia="Times New Roman"/>
      <w:lang w:eastAsia="es-MX"/>
    </w:rPr>
  </w:style>
  <w:style w:type="paragraph" w:customStyle="1" w:styleId="Saludo1">
    <w:name w:val="Saludo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paragraph" w:customStyle="1" w:styleId="Fecha1">
    <w:name w:val="Fecha1"/>
    <w:basedOn w:val="Normal"/>
    <w:next w:val="Normal"/>
    <w:uiPriority w:val="99"/>
    <w:unhideWhenUsed/>
    <w:rsid w:val="00656045"/>
    <w:rPr>
      <w:rFonts w:eastAsia="Times New Roman"/>
      <w:lang w:eastAsia="es-MX"/>
    </w:rPr>
  </w:style>
  <w:style w:type="character" w:customStyle="1" w:styleId="FechaCar">
    <w:name w:val="Fecha Car"/>
    <w:basedOn w:val="Fuentedeprrafopredeter"/>
    <w:link w:val="Fecha"/>
    <w:uiPriority w:val="99"/>
    <w:rsid w:val="00656045"/>
  </w:style>
  <w:style w:type="paragraph" w:customStyle="1" w:styleId="Listaconvietas1">
    <w:name w:val="Lista con viñetas1"/>
    <w:basedOn w:val="Normal"/>
    <w:next w:val="Listaconvietas"/>
    <w:uiPriority w:val="99"/>
    <w:unhideWhenUsed/>
    <w:rsid w:val="00656045"/>
    <w:pPr>
      <w:numPr>
        <w:numId w:val="1"/>
      </w:numPr>
      <w:contextualSpacing/>
    </w:pPr>
    <w:rPr>
      <w:rFonts w:eastAsia="Times New Roman"/>
      <w:lang w:eastAsia="es-MX"/>
    </w:rPr>
  </w:style>
  <w:style w:type="paragraph" w:customStyle="1" w:styleId="Textoindependiente1">
    <w:name w:val="Texto independiente1"/>
    <w:basedOn w:val="Normal"/>
    <w:next w:val="Textoindependiente"/>
    <w:uiPriority w:val="99"/>
    <w:unhideWhenUsed/>
    <w:rsid w:val="00656045"/>
    <w:pPr>
      <w:spacing w:after="120"/>
    </w:pPr>
  </w:style>
  <w:style w:type="paragraph" w:customStyle="1" w:styleId="Sangradetextonormal1">
    <w:name w:val="Sangría de texto normal1"/>
    <w:basedOn w:val="Normal"/>
    <w:next w:val="Sangradetextonormal"/>
    <w:uiPriority w:val="99"/>
    <w:unhideWhenUsed/>
    <w:rsid w:val="00656045"/>
    <w:pPr>
      <w:spacing w:after="120"/>
      <w:ind w:left="283"/>
    </w:pPr>
  </w:style>
  <w:style w:type="paragraph" w:customStyle="1" w:styleId="Subttulo1">
    <w:name w:val="Subtítulo1"/>
    <w:basedOn w:val="Normal"/>
    <w:next w:val="Normal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eastAsia="es-MX"/>
    </w:rPr>
  </w:style>
  <w:style w:type="character" w:customStyle="1" w:styleId="SubttuloCar">
    <w:name w:val="Subtítulo Car"/>
    <w:basedOn w:val="Fuentedeprrafopredeter"/>
    <w:link w:val="Subttulo"/>
    <w:uiPriority w:val="11"/>
    <w:rsid w:val="00656045"/>
    <w:rPr>
      <w:rFonts w:ascii="Cambria" w:eastAsia="Times New Roman" w:hAnsi="Cambria" w:cs="Times New Roman"/>
      <w:i/>
      <w:iCs/>
      <w:color w:val="4F81BD"/>
      <w:spacing w:val="15"/>
      <w:sz w:val="24"/>
      <w:szCs w:val="24"/>
    </w:rPr>
  </w:style>
  <w:style w:type="paragraph" w:customStyle="1" w:styleId="Textoindependienteprimerasangra1">
    <w:name w:val="Texto independiente primera sangría1"/>
    <w:basedOn w:val="Textoindependiente"/>
    <w:next w:val="Textoindependienteprimerasangra"/>
    <w:link w:val="TextoindependienteprimerasangraCar"/>
    <w:uiPriority w:val="99"/>
    <w:unhideWhenUsed/>
    <w:rsid w:val="00656045"/>
    <w:pPr>
      <w:spacing w:after="200" w:line="276" w:lineRule="auto"/>
      <w:ind w:firstLine="360"/>
      <w:jc w:val="left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1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paragraph" w:customStyle="1" w:styleId="Textoindependienteprimerasangra21">
    <w:name w:val="Texto independiente primera sangría 21"/>
    <w:basedOn w:val="Sangradetextonormal"/>
    <w:next w:val="Textoindependienteprimerasangra2"/>
    <w:uiPriority w:val="99"/>
    <w:unhideWhenUsed/>
    <w:rsid w:val="00656045"/>
    <w:pPr>
      <w:widowControl/>
      <w:spacing w:after="200" w:line="276" w:lineRule="auto"/>
      <w:ind w:left="360" w:firstLine="360"/>
      <w:jc w:val="left"/>
    </w:pPr>
    <w:rPr>
      <w:rFonts w:asciiTheme="minorHAnsi" w:eastAsiaTheme="minorHAnsi" w:hAnsiTheme="minorHAnsi" w:cstheme="minorBidi"/>
      <w:snapToGrid/>
      <w:sz w:val="22"/>
      <w:szCs w:val="22"/>
      <w:lang w:eastAsia="en-US"/>
    </w:rPr>
  </w:style>
  <w:style w:type="character" w:customStyle="1" w:styleId="Hipervnculo1">
    <w:name w:val="Hipervínculo1"/>
    <w:basedOn w:val="Fuentedeprrafopredeter"/>
    <w:uiPriority w:val="99"/>
    <w:unhideWhenUsed/>
    <w:rsid w:val="00656045"/>
    <w:rPr>
      <w:color w:val="0000FF"/>
      <w:u w:val="single"/>
    </w:rPr>
  </w:style>
  <w:style w:type="numbering" w:customStyle="1" w:styleId="Sinlista11">
    <w:name w:val="Sin lista11"/>
    <w:next w:val="Sinlista"/>
    <w:uiPriority w:val="99"/>
    <w:semiHidden/>
    <w:unhideWhenUsed/>
    <w:rsid w:val="00656045"/>
  </w:style>
  <w:style w:type="numbering" w:customStyle="1" w:styleId="Sinlista3">
    <w:name w:val="Sin lista3"/>
    <w:next w:val="Sinlista"/>
    <w:uiPriority w:val="99"/>
    <w:semiHidden/>
    <w:unhideWhenUsed/>
    <w:rsid w:val="00656045"/>
  </w:style>
  <w:style w:type="numbering" w:customStyle="1" w:styleId="Sinlista4">
    <w:name w:val="Sin lista4"/>
    <w:next w:val="Sinlista"/>
    <w:uiPriority w:val="99"/>
    <w:semiHidden/>
    <w:unhideWhenUsed/>
    <w:rsid w:val="00656045"/>
  </w:style>
  <w:style w:type="numbering" w:customStyle="1" w:styleId="Sinlista5">
    <w:name w:val="Sin lista5"/>
    <w:next w:val="Sinlista"/>
    <w:uiPriority w:val="99"/>
    <w:semiHidden/>
    <w:unhideWhenUsed/>
    <w:rsid w:val="00656045"/>
  </w:style>
  <w:style w:type="table" w:customStyle="1" w:styleId="Cuadrculaclara1">
    <w:name w:val="Cuadrícula clara1"/>
    <w:basedOn w:val="Tablanormal"/>
    <w:next w:val="Cuadrculaclara"/>
    <w:uiPriority w:val="62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">
    <w:name w:val="Sombreado claro - Énfasis 31"/>
    <w:basedOn w:val="Tablanormal"/>
    <w:next w:val="Sombreadoclaro-nfasis3"/>
    <w:uiPriority w:val="60"/>
    <w:rsid w:val="00656045"/>
    <w:pPr>
      <w:spacing w:after="0" w:line="240" w:lineRule="auto"/>
    </w:pPr>
    <w:rPr>
      <w:rFonts w:eastAsia="Times New Roman"/>
      <w:color w:val="76923C"/>
      <w:kern w:val="0"/>
      <w:lang w:val="es-MX" w:eastAsia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customStyle="1" w:styleId="Sinespaciado1">
    <w:name w:val="Sin espaciado1"/>
    <w:next w:val="Sinespaciado"/>
    <w:uiPriority w:val="1"/>
    <w:qFormat/>
    <w:rsid w:val="00656045"/>
    <w:pPr>
      <w:spacing w:after="0" w:line="240" w:lineRule="auto"/>
      <w:jc w:val="center"/>
    </w:pPr>
    <w:rPr>
      <w:rFonts w:ascii="Rockwell" w:eastAsia="Times New Roman" w:hAnsi="Rockwell"/>
      <w:b/>
      <w:kern w:val="0"/>
      <w:sz w:val="72"/>
      <w:lang w:val="es-MX" w:eastAsia="es-MX"/>
      <w14:ligatures w14:val="none"/>
    </w:rPr>
  </w:style>
  <w:style w:type="table" w:customStyle="1" w:styleId="Tablaconcuadrcula5">
    <w:name w:val="Tabla con cuadrícula5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">
    <w:name w:val="Tabla con cuadrícula8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1">
    <w:name w:val="Título 1 Car1"/>
    <w:basedOn w:val="Fuentedeprrafopredeter"/>
    <w:uiPriority w:val="9"/>
    <w:rsid w:val="00656045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656045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EncabezadoCar1">
    <w:name w:val="Encabezado Car1"/>
    <w:basedOn w:val="Fuentedeprrafopredeter"/>
    <w:uiPriority w:val="99"/>
    <w:semiHidden/>
    <w:rsid w:val="00656045"/>
  </w:style>
  <w:style w:type="character" w:customStyle="1" w:styleId="PiedepginaCar1">
    <w:name w:val="Pie de página Car1"/>
    <w:basedOn w:val="Fuentedeprrafopredeter"/>
    <w:uiPriority w:val="99"/>
    <w:semiHidden/>
    <w:rsid w:val="00656045"/>
  </w:style>
  <w:style w:type="table" w:styleId="Sombreadoclaro-nfasis2">
    <w:name w:val="Light Shading Accent 2"/>
    <w:basedOn w:val="Tablanormal"/>
    <w:uiPriority w:val="60"/>
    <w:rsid w:val="00656045"/>
    <w:pPr>
      <w:spacing w:after="0" w:line="240" w:lineRule="auto"/>
    </w:pPr>
    <w:rPr>
      <w:color w:val="C45911" w:themeColor="accent2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Sombreadoclaro-nfasis4">
    <w:name w:val="Light Shading Accent 4"/>
    <w:basedOn w:val="Tablanormal"/>
    <w:uiPriority w:val="60"/>
    <w:rsid w:val="00656045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character" w:customStyle="1" w:styleId="SaludoCar1">
    <w:name w:val="Saludo Car1"/>
    <w:basedOn w:val="Fuentedeprrafopredeter"/>
    <w:uiPriority w:val="99"/>
    <w:semiHidden/>
    <w:rsid w:val="00656045"/>
  </w:style>
  <w:style w:type="paragraph" w:styleId="Fecha">
    <w:name w:val="Date"/>
    <w:basedOn w:val="Normal"/>
    <w:next w:val="Normal"/>
    <w:link w:val="FechaCar"/>
    <w:uiPriority w:val="99"/>
    <w:unhideWhenUsed/>
    <w:rsid w:val="00656045"/>
    <w:rPr>
      <w:lang w:val="es-ES"/>
    </w:rPr>
  </w:style>
  <w:style w:type="character" w:customStyle="1" w:styleId="FechaCar1">
    <w:name w:val="Fecha Car1"/>
    <w:basedOn w:val="Fuentedeprrafopredeter"/>
    <w:uiPriority w:val="99"/>
    <w:semiHidden/>
    <w:rsid w:val="00656045"/>
    <w:rPr>
      <w:lang w:val="es-MX"/>
    </w:rPr>
  </w:style>
  <w:style w:type="paragraph" w:styleId="Listaconvietas">
    <w:name w:val="List Bullet"/>
    <w:basedOn w:val="Normal"/>
    <w:uiPriority w:val="99"/>
    <w:unhideWhenUsed/>
    <w:rsid w:val="00656045"/>
    <w:pPr>
      <w:ind w:left="720" w:hanging="360"/>
      <w:contextualSpacing/>
    </w:pPr>
  </w:style>
  <w:style w:type="character" w:customStyle="1" w:styleId="TextoindependienteCar1">
    <w:name w:val="Texto independiente Car1"/>
    <w:basedOn w:val="Fuentedeprrafopredeter"/>
    <w:uiPriority w:val="99"/>
    <w:semiHidden/>
    <w:rsid w:val="00656045"/>
  </w:style>
  <w:style w:type="character" w:customStyle="1" w:styleId="SangradetextonormalCar1">
    <w:name w:val="Sangría de texto normal Car1"/>
    <w:basedOn w:val="Fuentedeprrafopredeter"/>
    <w:uiPriority w:val="99"/>
    <w:semiHidden/>
    <w:rsid w:val="00656045"/>
  </w:style>
  <w:style w:type="paragraph" w:styleId="Subttulo">
    <w:name w:val="Subtitle"/>
    <w:basedOn w:val="Normal"/>
    <w:next w:val="Normal"/>
    <w:link w:val="SubttuloCar"/>
    <w:uiPriority w:val="11"/>
    <w:qFormat/>
    <w:rsid w:val="00656045"/>
    <w:pPr>
      <w:numPr>
        <w:ilvl w:val="1"/>
      </w:numPr>
    </w:pPr>
    <w:rPr>
      <w:rFonts w:ascii="Cambria" w:eastAsia="Times New Roman" w:hAnsi="Cambria" w:cs="Times New Roman"/>
      <w:i/>
      <w:iCs/>
      <w:color w:val="4F81BD"/>
      <w:spacing w:val="15"/>
      <w:sz w:val="24"/>
      <w:szCs w:val="24"/>
      <w:lang w:val="es-ES"/>
    </w:rPr>
  </w:style>
  <w:style w:type="character" w:customStyle="1" w:styleId="SubttuloCar1">
    <w:name w:val="Subtítulo Car1"/>
    <w:basedOn w:val="Fuentedeprrafopredeter"/>
    <w:uiPriority w:val="11"/>
    <w:rsid w:val="00656045"/>
    <w:rPr>
      <w:rFonts w:eastAsiaTheme="minorEastAsia"/>
      <w:color w:val="5A5A5A" w:themeColor="text1" w:themeTint="A5"/>
      <w:spacing w:val="15"/>
      <w:lang w:val="es-MX"/>
    </w:rPr>
  </w:style>
  <w:style w:type="paragraph" w:styleId="Textoindependienteprimerasangra">
    <w:name w:val="Body Text First Indent"/>
    <w:basedOn w:val="Textoindependiente"/>
    <w:link w:val="TextoindependienteprimerasangraCar1"/>
    <w:uiPriority w:val="99"/>
    <w:unhideWhenUsed/>
    <w:rsid w:val="00656045"/>
    <w:pPr>
      <w:spacing w:after="200" w:line="276" w:lineRule="auto"/>
      <w:ind w:firstLine="360"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TextoindependienteprimerasangraCar1">
    <w:name w:val="Texto independiente primera sangría Car1"/>
    <w:basedOn w:val="TextoindependienteCar"/>
    <w:link w:val="Textoindependienteprimerasangra"/>
    <w:uiPriority w:val="99"/>
    <w:rsid w:val="00656045"/>
    <w:rPr>
      <w:rFonts w:ascii="Times New Roman" w:eastAsia="Times New Roman" w:hAnsi="Times New Roman" w:cs="Times New Roman"/>
      <w:kern w:val="0"/>
      <w:sz w:val="24"/>
      <w:szCs w:val="24"/>
      <w:lang w:val="es-MX" w:eastAsia="es-ES"/>
      <w14:ligatures w14:val="none"/>
    </w:rPr>
  </w:style>
  <w:style w:type="table" w:customStyle="1" w:styleId="Sombreadoclaro-nfasis12">
    <w:name w:val="Sombreado claro - Énfasis 12"/>
    <w:basedOn w:val="Tablanormal"/>
    <w:next w:val="Sombreadoclaro-nfasis1"/>
    <w:uiPriority w:val="60"/>
    <w:rsid w:val="00656045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Cuadrculaclara">
    <w:name w:val="Light Grid"/>
    <w:basedOn w:val="Tablanormal"/>
    <w:uiPriority w:val="62"/>
    <w:rsid w:val="00656045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Sombreadoclaro-nfasis3">
    <w:name w:val="Light Shading Accent 3"/>
    <w:basedOn w:val="Tablanormal"/>
    <w:uiPriority w:val="60"/>
    <w:rsid w:val="00656045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paragraph" w:customStyle="1" w:styleId="EstiloP">
    <w:name w:val="Estilo P"/>
    <w:link w:val="EstiloPChar"/>
    <w:rsid w:val="00656045"/>
    <w:pPr>
      <w:spacing w:after="0" w:line="240" w:lineRule="auto"/>
      <w:jc w:val="both"/>
      <w:outlineLvl w:val="0"/>
    </w:pPr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character" w:customStyle="1" w:styleId="EstiloPChar">
    <w:name w:val="Estilo P Char"/>
    <w:basedOn w:val="Fuentedeprrafopredeter"/>
    <w:link w:val="EstiloP"/>
    <w:rsid w:val="00656045"/>
    <w:rPr>
      <w:rFonts w:ascii="Arial" w:eastAsia="Times New Roman" w:hAnsi="Arial" w:cs="Times New Roman"/>
      <w:b/>
      <w:kern w:val="0"/>
      <w:sz w:val="24"/>
      <w:szCs w:val="20"/>
      <w:lang w:val="es-MX" w:eastAsia="es-ES"/>
      <w14:ligatures w14:val="none"/>
    </w:rPr>
  </w:style>
  <w:style w:type="table" w:customStyle="1" w:styleId="Tablaconcuadrcula2">
    <w:name w:val="Tabla con cuadrícula2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3">
    <w:name w:val="Tabla con cuadrícula3"/>
    <w:basedOn w:val="Tablanormal"/>
    <w:next w:val="Tablaconcuadrcula"/>
    <w:uiPriority w:val="3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4">
    <w:name w:val="Tabla con cuadrícula4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6">
    <w:name w:val="Tabla con cuadrícula6"/>
    <w:basedOn w:val="Tablanormal"/>
    <w:next w:val="Tablaconcuadrcula"/>
    <w:uiPriority w:val="59"/>
    <w:rsid w:val="00656045"/>
    <w:pPr>
      <w:spacing w:after="0" w:line="240" w:lineRule="auto"/>
    </w:pPr>
    <w:rPr>
      <w:rFonts w:eastAsia="Times New Roman"/>
      <w:kern w:val="0"/>
      <w:lang w:val="es-MX" w:eastAsia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tuloA">
    <w:name w:val="Título A"/>
    <w:basedOn w:val="Ttulo1"/>
    <w:link w:val="TtuloACar"/>
    <w:qFormat/>
    <w:rsid w:val="00656045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0" w:after="0"/>
    </w:pPr>
    <w:rPr>
      <w:rFonts w:eastAsia="Arial" w:cs="Arial"/>
      <w:bCs w:val="0"/>
      <w:color w:val="072146"/>
      <w:sz w:val="32"/>
      <w:szCs w:val="40"/>
      <w:lang w:eastAsia="es-MX"/>
    </w:rPr>
  </w:style>
  <w:style w:type="character" w:customStyle="1" w:styleId="TtuloACar">
    <w:name w:val="Título A Car"/>
    <w:basedOn w:val="Ttulo1Car"/>
    <w:link w:val="TtuloA"/>
    <w:rsid w:val="00656045"/>
    <w:rPr>
      <w:rFonts w:ascii="Arial" w:eastAsia="Arial" w:hAnsi="Arial" w:cs="Arial"/>
      <w:b/>
      <w:bCs w:val="0"/>
      <w:color w:val="072146"/>
      <w:kern w:val="0"/>
      <w:sz w:val="32"/>
      <w:szCs w:val="40"/>
      <w:lang w:val="es-MX" w:eastAsia="es-MX"/>
      <w14:ligatures w14:val="none"/>
    </w:rPr>
  </w:style>
  <w:style w:type="character" w:styleId="Refdecomentario">
    <w:name w:val="annotation reference"/>
    <w:basedOn w:val="Fuentedeprrafopredeter"/>
    <w:uiPriority w:val="99"/>
    <w:semiHidden/>
    <w:unhideWhenUsed/>
    <w:rsid w:val="00656045"/>
    <w:rPr>
      <w:sz w:val="16"/>
      <w:szCs w:val="16"/>
    </w:rPr>
  </w:style>
  <w:style w:type="table" w:customStyle="1" w:styleId="Tablaconcuadrcula7">
    <w:name w:val="Tabla con cuadrícula7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9">
    <w:name w:val="Tabla con cuadrícula9"/>
    <w:basedOn w:val="Tablanormal"/>
    <w:next w:val="Tablaconcuadrcula"/>
    <w:uiPriority w:val="5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0">
    <w:name w:val="Tabla con cuadrícula10"/>
    <w:basedOn w:val="Tablanormal"/>
    <w:next w:val="Tablaconcuadrcula"/>
    <w:uiPriority w:val="39"/>
    <w:rsid w:val="00656045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656045"/>
    <w:rPr>
      <w:color w:val="800080"/>
      <w:u w:val="single"/>
    </w:rPr>
  </w:style>
  <w:style w:type="paragraph" w:customStyle="1" w:styleId="xl63">
    <w:name w:val="xl6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4">
    <w:name w:val="xl64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65">
    <w:name w:val="xl65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6">
    <w:name w:val="xl6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7">
    <w:name w:val="xl67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8">
    <w:name w:val="xl68"/>
    <w:basedOn w:val="Normal"/>
    <w:rsid w:val="00656045"/>
    <w:pPr>
      <w:shd w:val="clear" w:color="000000" w:fill="FFFFFF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6"/>
      <w:szCs w:val="16"/>
      <w:lang w:eastAsia="es-MX"/>
    </w:rPr>
  </w:style>
  <w:style w:type="paragraph" w:customStyle="1" w:styleId="xl69">
    <w:name w:val="xl69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0">
    <w:name w:val="xl70"/>
    <w:basedOn w:val="Normal"/>
    <w:rsid w:val="00656045"/>
    <w:pPr>
      <w:pBdr>
        <w:top w:val="single" w:sz="4" w:space="0" w:color="auto"/>
        <w:bottom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1">
    <w:name w:val="xl71"/>
    <w:basedOn w:val="Normal"/>
    <w:rsid w:val="00656045"/>
    <w:pPr>
      <w:pBdr>
        <w:top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2">
    <w:name w:val="xl72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3">
    <w:name w:val="xl73"/>
    <w:basedOn w:val="Normal"/>
    <w:rsid w:val="00656045"/>
    <w:pPr>
      <w:pBdr>
        <w:top w:val="single" w:sz="8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4">
    <w:name w:val="xl74"/>
    <w:basedOn w:val="Normal"/>
    <w:rsid w:val="00656045"/>
    <w:pP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5">
    <w:name w:val="xl75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6">
    <w:name w:val="xl76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7">
    <w:name w:val="xl77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8">
    <w:name w:val="xl78"/>
    <w:basedOn w:val="Normal"/>
    <w:rsid w:val="00656045"/>
    <w:pPr>
      <w:pBdr>
        <w:top w:val="single" w:sz="4" w:space="0" w:color="auto"/>
        <w:left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79">
    <w:name w:val="xl79"/>
    <w:basedOn w:val="Normal"/>
    <w:rsid w:val="00656045"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0">
    <w:name w:val="xl80"/>
    <w:basedOn w:val="Normal"/>
    <w:rsid w:val="00656045"/>
    <w:pPr>
      <w:pBdr>
        <w:top w:val="single" w:sz="4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1">
    <w:name w:val="xl81"/>
    <w:basedOn w:val="Normal"/>
    <w:rsid w:val="00656045"/>
    <w:pPr>
      <w:pBdr>
        <w:top w:val="single" w:sz="4" w:space="0" w:color="auto"/>
        <w:left w:val="single" w:sz="4" w:space="0" w:color="auto"/>
        <w:bottom w:val="single" w:sz="4" w:space="0" w:color="auto"/>
        <w:right w:val="single" w:sz="8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2">
    <w:name w:val="xl82"/>
    <w:basedOn w:val="Normal"/>
    <w:rsid w:val="00656045"/>
    <w:pPr>
      <w:pBdr>
        <w:top w:val="single" w:sz="4" w:space="0" w:color="auto"/>
        <w:left w:val="single" w:sz="8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3">
    <w:name w:val="xl83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4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4">
    <w:name w:val="xl84"/>
    <w:basedOn w:val="Normal"/>
    <w:rsid w:val="00656045"/>
    <w:pPr>
      <w:pBdr>
        <w:top w:val="single" w:sz="4" w:space="0" w:color="auto"/>
        <w:left w:val="single" w:sz="4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5">
    <w:name w:val="xl85"/>
    <w:basedOn w:val="Normal"/>
    <w:rsid w:val="00656045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paragraph" w:customStyle="1" w:styleId="xl86">
    <w:name w:val="xl86"/>
    <w:basedOn w:val="Normal"/>
    <w:rsid w:val="00656045"/>
    <w:pPr>
      <w:pBdr>
        <w:top w:val="single" w:sz="8" w:space="0" w:color="auto"/>
        <w:left w:val="single" w:sz="8" w:space="0" w:color="auto"/>
        <w:bottom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table" w:customStyle="1" w:styleId="Tablaconcuadrcula4-nfasis61">
    <w:name w:val="Tabla con cuadrícula 4 - Énfasis 6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41">
    <w:name w:val="Tabla con cuadrícula 4 - Énfasis 41"/>
    <w:basedOn w:val="Tablanormal"/>
    <w:uiPriority w:val="49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BORRARFORMATO">
    <w:name w:val="BORRAR FORMATO"/>
    <w:link w:val="BORRARFORMATOCar"/>
    <w:qFormat/>
    <w:rsid w:val="00020F2B"/>
    <w:pPr>
      <w:spacing w:before="240" w:after="240"/>
    </w:pPr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character" w:customStyle="1" w:styleId="BORRARFORMATOCar">
    <w:name w:val="BORRAR FORMATO Car"/>
    <w:basedOn w:val="Fuentedeprrafopredeter"/>
    <w:link w:val="BORRARFORMATO"/>
    <w:rsid w:val="00020F2B"/>
    <w:rPr>
      <w:rFonts w:ascii="Century Gothic" w:eastAsia="Arial" w:hAnsi="Century Gothic" w:cs="Arial"/>
      <w:color w:val="121212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31">
    <w:name w:val="Tabla con cuadrícula 6 con colores - Énfasis 31"/>
    <w:basedOn w:val="Tablanormal"/>
    <w:uiPriority w:val="51"/>
    <w:rsid w:val="00020F2B"/>
    <w:pPr>
      <w:spacing w:after="0" w:line="240" w:lineRule="auto"/>
    </w:pPr>
    <w:rPr>
      <w:color w:val="7B7B7B" w:themeColor="accent3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Tablaconcuadrcula5oscura-nfasis31">
    <w:name w:val="Tabla con cuadrícula 5 oscura - Énfasis 31"/>
    <w:basedOn w:val="Tablanormal"/>
    <w:uiPriority w:val="50"/>
    <w:rsid w:val="00020F2B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customStyle="1" w:styleId="Cuadrculadetablaclara1">
    <w:name w:val="Cuadrícula de tabla clara1"/>
    <w:basedOn w:val="Tablanormal"/>
    <w:uiPriority w:val="40"/>
    <w:rsid w:val="00C61FEA"/>
    <w:pPr>
      <w:spacing w:after="0" w:line="240" w:lineRule="auto"/>
    </w:pPr>
    <w:rPr>
      <w:kern w:val="0"/>
      <w:lang w:val="es-MX"/>
      <w14:ligatures w14:val="none"/>
    </w:rPr>
    <w:tblPr>
      <w:tblBorders>
        <w:top w:val="single" w:sz="8" w:space="0" w:color="7F7F7F" w:themeColor="text1" w:themeTint="80"/>
        <w:left w:val="single" w:sz="8" w:space="0" w:color="7F7F7F" w:themeColor="text1" w:themeTint="80"/>
        <w:bottom w:val="single" w:sz="8" w:space="0" w:color="7F7F7F" w:themeColor="text1" w:themeTint="80"/>
        <w:right w:val="single" w:sz="8" w:space="0" w:color="7F7F7F" w:themeColor="text1" w:themeTint="80"/>
        <w:insideH w:val="single" w:sz="8" w:space="0" w:color="7F7F7F" w:themeColor="text1" w:themeTint="80"/>
        <w:insideV w:val="single" w:sz="8" w:space="0" w:color="7F7F7F" w:themeColor="text1" w:themeTint="80"/>
      </w:tblBorders>
    </w:tblPr>
    <w:tcPr>
      <w:shd w:val="clear" w:color="auto" w:fill="FFFFFF" w:themeFill="background1"/>
    </w:tcPr>
  </w:style>
  <w:style w:type="table" w:customStyle="1" w:styleId="Tabladecuadrcula1clara-nfasis51">
    <w:name w:val="Tabla de cuadrícula 1 clara - Énfasis 5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Normal1">
    <w:name w:val="Normal1"/>
    <w:uiPriority w:val="99"/>
    <w:rsid w:val="00C61FEA"/>
    <w:pPr>
      <w:suppressAutoHyphens/>
      <w:spacing w:after="200" w:line="276" w:lineRule="auto"/>
    </w:pPr>
    <w:rPr>
      <w:rFonts w:ascii="Times New Roman" w:eastAsia="Times New Roman" w:hAnsi="Times New Roman" w:cs="Times New Roman"/>
      <w:kern w:val="0"/>
      <w:sz w:val="24"/>
      <w:szCs w:val="24"/>
      <w:lang w:val="es-CO" w:eastAsia="es-CO"/>
      <w14:ligatures w14:val="none"/>
    </w:rPr>
  </w:style>
  <w:style w:type="character" w:styleId="nfasissutil">
    <w:name w:val="Subtle Emphasis"/>
    <w:basedOn w:val="Fuentedeprrafopredeter"/>
    <w:uiPriority w:val="19"/>
    <w:qFormat/>
    <w:rsid w:val="00C61FEA"/>
    <w:rPr>
      <w:rFonts w:asciiTheme="minorHAnsi" w:hAnsiTheme="minorHAnsi"/>
      <w:b/>
      <w:i w:val="0"/>
      <w:iCs/>
      <w:color w:val="2E74B5" w:themeColor="accent5" w:themeShade="BF"/>
      <w:sz w:val="24"/>
    </w:rPr>
  </w:style>
  <w:style w:type="character" w:customStyle="1" w:styleId="textos">
    <w:name w:val="textos"/>
    <w:basedOn w:val="Fuentedeprrafopredeter"/>
    <w:rsid w:val="00C61FEA"/>
  </w:style>
  <w:style w:type="paragraph" w:styleId="Citadestacada">
    <w:name w:val="Intense Quote"/>
    <w:basedOn w:val="Normal"/>
    <w:next w:val="Normal"/>
    <w:link w:val="CitadestacadaCar"/>
    <w:uiPriority w:val="30"/>
    <w:qFormat/>
    <w:rsid w:val="00C61FEA"/>
    <w:pPr>
      <w:widowControl w:val="0"/>
      <w:pBdr>
        <w:top w:val="single" w:sz="4" w:space="10" w:color="4472C4" w:themeColor="accent1"/>
        <w:bottom w:val="single" w:sz="4" w:space="10" w:color="4472C4" w:themeColor="accent1"/>
      </w:pBdr>
      <w:spacing w:before="360" w:after="360" w:line="240" w:lineRule="auto"/>
      <w:ind w:left="864" w:right="864"/>
      <w:jc w:val="center"/>
    </w:pPr>
    <w:rPr>
      <w:rFonts w:ascii="Arial" w:eastAsia="Arial" w:hAnsi="Arial" w:cs="Arial"/>
      <w:i/>
      <w:iCs/>
      <w:color w:val="4472C4" w:themeColor="accent1"/>
      <w:sz w:val="24"/>
      <w:szCs w:val="24"/>
      <w:lang w:val="en-US" w:eastAsia="es-MX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61FEA"/>
    <w:rPr>
      <w:rFonts w:ascii="Arial" w:eastAsia="Arial" w:hAnsi="Arial" w:cs="Arial"/>
      <w:i/>
      <w:iCs/>
      <w:color w:val="4472C4" w:themeColor="accent1"/>
      <w:kern w:val="0"/>
      <w:sz w:val="24"/>
      <w:szCs w:val="24"/>
      <w:lang w:val="en-US" w:eastAsia="es-MX"/>
      <w14:ligatures w14:val="none"/>
    </w:rPr>
  </w:style>
  <w:style w:type="table" w:customStyle="1" w:styleId="Tablaconcuadrcula6concolores-nfasis11">
    <w:name w:val="Tabla con cuadrícula 6 con colores - Énfasis 11"/>
    <w:basedOn w:val="Tablanormal"/>
    <w:uiPriority w:val="51"/>
    <w:rsid w:val="00C61FEA"/>
    <w:pPr>
      <w:spacing w:after="0" w:line="240" w:lineRule="auto"/>
    </w:pPr>
    <w:rPr>
      <w:color w:val="2F5496" w:themeColor="accent1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2-nfasis61">
    <w:name w:val="Tabla con cuadrícula 2 - Énfasis 6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6concolores-nfasis61">
    <w:name w:val="Tabla con cuadrícula 6 con colores - Énfasis 61"/>
    <w:basedOn w:val="Tablanormal"/>
    <w:uiPriority w:val="51"/>
    <w:rsid w:val="00C61FEA"/>
    <w:pPr>
      <w:spacing w:after="0" w:line="240" w:lineRule="auto"/>
    </w:pPr>
    <w:rPr>
      <w:color w:val="538135" w:themeColor="accent6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Cita">
    <w:name w:val="Quote"/>
    <w:basedOn w:val="Normal"/>
    <w:next w:val="Normal"/>
    <w:link w:val="CitaCar"/>
    <w:uiPriority w:val="29"/>
    <w:qFormat/>
    <w:rsid w:val="00C61FEA"/>
    <w:pPr>
      <w:widowControl w:val="0"/>
      <w:spacing w:before="200" w:line="240" w:lineRule="auto"/>
      <w:ind w:left="864" w:right="864"/>
      <w:jc w:val="center"/>
    </w:pPr>
    <w:rPr>
      <w:rFonts w:ascii="Arial" w:eastAsia="Arial" w:hAnsi="Arial" w:cs="Arial"/>
      <w:i/>
      <w:iCs/>
      <w:color w:val="404040" w:themeColor="text1" w:themeTint="BF"/>
      <w:sz w:val="24"/>
      <w:szCs w:val="24"/>
      <w:lang w:val="en-US" w:eastAsia="es-MX"/>
    </w:rPr>
  </w:style>
  <w:style w:type="character" w:customStyle="1" w:styleId="CitaCar">
    <w:name w:val="Cita Car"/>
    <w:basedOn w:val="Fuentedeprrafopredeter"/>
    <w:link w:val="Cita"/>
    <w:uiPriority w:val="29"/>
    <w:rsid w:val="00C61FEA"/>
    <w:rPr>
      <w:rFonts w:ascii="Arial" w:eastAsia="Arial" w:hAnsi="Arial" w:cs="Arial"/>
      <w:i/>
      <w:iCs/>
      <w:color w:val="404040" w:themeColor="text1" w:themeTint="BF"/>
      <w:kern w:val="0"/>
      <w:sz w:val="24"/>
      <w:szCs w:val="24"/>
      <w:lang w:val="en-US" w:eastAsia="es-MX"/>
      <w14:ligatures w14:val="none"/>
    </w:rPr>
  </w:style>
  <w:style w:type="paragraph" w:styleId="Cierre">
    <w:name w:val="Closing"/>
    <w:basedOn w:val="Normal"/>
    <w:link w:val="CierreCar"/>
    <w:uiPriority w:val="1"/>
    <w:unhideWhenUsed/>
    <w:rsid w:val="00C61FEA"/>
    <w:pPr>
      <w:spacing w:before="480" w:after="960" w:line="240" w:lineRule="auto"/>
      <w:ind w:right="2376"/>
    </w:pPr>
    <w:rPr>
      <w:rFonts w:ascii="Arial" w:eastAsia="MS PGothic" w:hAnsi="Arial" w:cs="Arial"/>
      <w:color w:val="595959"/>
      <w:kern w:val="20"/>
      <w:sz w:val="21"/>
      <w:szCs w:val="21"/>
    </w:rPr>
  </w:style>
  <w:style w:type="character" w:customStyle="1" w:styleId="CierreCar">
    <w:name w:val="Cierre Car"/>
    <w:basedOn w:val="Fuentedeprrafopredeter"/>
    <w:link w:val="Cierre"/>
    <w:uiPriority w:val="1"/>
    <w:rsid w:val="00C61FEA"/>
    <w:rPr>
      <w:rFonts w:ascii="Arial" w:eastAsia="MS PGothic" w:hAnsi="Arial" w:cs="Arial"/>
      <w:color w:val="595959"/>
      <w:kern w:val="20"/>
      <w:sz w:val="21"/>
      <w:szCs w:val="21"/>
      <w:lang w:val="es-MX"/>
      <w14:ligatures w14:val="none"/>
    </w:rPr>
  </w:style>
  <w:style w:type="character" w:customStyle="1" w:styleId="agsjstocservicelayerlabel">
    <w:name w:val="agsjstocservicelayerlabel"/>
    <w:basedOn w:val="Fuentedeprrafopredeter"/>
    <w:rsid w:val="00C61FEA"/>
  </w:style>
  <w:style w:type="table" w:customStyle="1" w:styleId="Tablaconcuadrcula6concolores-nfasis41">
    <w:name w:val="Tabla con cuadrícula 6 con colores - Énfasis 41"/>
    <w:basedOn w:val="Tablanormal"/>
    <w:uiPriority w:val="51"/>
    <w:rsid w:val="00C61FEA"/>
    <w:pPr>
      <w:spacing w:after="0" w:line="240" w:lineRule="auto"/>
    </w:pPr>
    <w:rPr>
      <w:color w:val="BF8F00" w:themeColor="accent4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lista1clara-nfasis41">
    <w:name w:val="Tabla de lista 1 clara - Énfasis 4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customStyle="1" w:styleId="Tabladecuadrcula1clara-nfasis52">
    <w:name w:val="Tabla de cuadrícula 1 clara - Énfasis 52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21">
    <w:name w:val="Tabla de cuadrícula 1 clara - Énfasis 521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</w:style>
  <w:style w:type="table" w:customStyle="1" w:styleId="Tabladecuadrcula1clara-nfasis511">
    <w:name w:val="Tabla de cuadrícula 1 clara - Énfasis 511"/>
    <w:basedOn w:val="Tablanormal"/>
    <w:next w:val="Tabladecuadrcula1clara-nfasis53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3">
    <w:name w:val="Tabla de cuadrícula 1 clara - Énfasis 53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12">
    <w:name w:val="Tabla de cuadrícula 1 clara - Énfasis 512"/>
    <w:basedOn w:val="Tablanormal"/>
    <w:next w:val="Tabladecuadrcula1clara-nfasis54"/>
    <w:uiPriority w:val="46"/>
    <w:rsid w:val="00C61FEA"/>
    <w:pPr>
      <w:spacing w:after="0" w:line="240" w:lineRule="auto"/>
    </w:pPr>
    <w:rPr>
      <w:rFonts w:ascii="Calibri" w:eastAsia="Calibri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1clara-nfasis54">
    <w:name w:val="Tabla de cuadrícula 1 clara - Énfasis 54"/>
    <w:basedOn w:val="Tablanormal"/>
    <w:uiPriority w:val="46"/>
    <w:rsid w:val="00C61FEA"/>
    <w:pPr>
      <w:spacing w:after="0" w:line="240" w:lineRule="auto"/>
    </w:pPr>
    <w:rPr>
      <w:rFonts w:ascii="Calibri" w:eastAsia="Times New Roman" w:hAnsi="Calibri" w:cs="Times New Roman"/>
      <w:kern w:val="0"/>
      <w:sz w:val="20"/>
      <w:szCs w:val="20"/>
      <w:lang w:val="en-US"/>
      <w14:ligatures w14:val="none"/>
    </w:rPr>
    <w:tblPr>
      <w:tblStyleRowBandSize w:val="1"/>
      <w:tblStyleColBandSize w:val="1"/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</w:tblPr>
    <w:tblStylePr w:type="firstRow">
      <w:rPr>
        <w:b/>
        <w:bCs/>
      </w:rPr>
      <w:tblPr/>
      <w:tcPr>
        <w:tcBorders>
          <w:bottom w:val="single" w:sz="12" w:space="0" w:color="8EAADB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concuadrcula2-nfasis41">
    <w:name w:val="Tabla con cuadrícula 2 - Énfasis 41"/>
    <w:basedOn w:val="Tablanormal"/>
    <w:uiPriority w:val="47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customStyle="1" w:styleId="FEDEXTITULO">
    <w:name w:val="FEDEX TITULO"/>
    <w:basedOn w:val="Ttulo1"/>
    <w:link w:val="FEDEXTITULOCar"/>
    <w:autoRedefine/>
    <w:qFormat/>
    <w:rsid w:val="00C61FEA"/>
    <w:pPr>
      <w:keepNext w:val="0"/>
      <w:keepLines w:val="0"/>
      <w:widowControl w:val="0"/>
      <w:pBdr>
        <w:top w:val="nil"/>
        <w:left w:val="nil"/>
        <w:bottom w:val="nil"/>
        <w:right w:val="nil"/>
        <w:between w:val="nil"/>
      </w:pBdr>
      <w:spacing w:before="120" w:after="120"/>
      <w:contextualSpacing/>
      <w:jc w:val="both"/>
    </w:pPr>
    <w:rPr>
      <w:rFonts w:ascii="Century Gothic" w:eastAsia="Arial" w:hAnsi="Century Gothic" w:cs="Arial"/>
      <w:bCs w:val="0"/>
      <w:color w:val="222A35" w:themeColor="text2" w:themeShade="80"/>
      <w:sz w:val="32"/>
      <w:szCs w:val="40"/>
      <w:lang w:eastAsia="es-MX"/>
    </w:rPr>
  </w:style>
  <w:style w:type="paragraph" w:customStyle="1" w:styleId="FEDEXSUBTITULO">
    <w:name w:val="FEDEX SUBTITULO"/>
    <w:basedOn w:val="Ttulo2"/>
    <w:link w:val="FEDEXSUBTITULOCar"/>
    <w:autoRedefine/>
    <w:qFormat/>
    <w:rsid w:val="00C61FEA"/>
    <w:pPr>
      <w:widowControl w:val="0"/>
      <w:spacing w:line="240" w:lineRule="auto"/>
      <w:ind w:left="708"/>
    </w:pPr>
    <w:rPr>
      <w:rFonts w:ascii="Century Gothic" w:hAnsi="Century Gothic"/>
      <w:b w:val="0"/>
      <w:color w:val="323E4F" w:themeColor="text2" w:themeShade="BF"/>
      <w:sz w:val="28"/>
      <w:lang w:val="en-US" w:eastAsia="es-MX"/>
    </w:rPr>
  </w:style>
  <w:style w:type="character" w:customStyle="1" w:styleId="FEDEXTITULOCar">
    <w:name w:val="FEDEX TITULO Car"/>
    <w:basedOn w:val="Fuentedeprrafopredeter"/>
    <w:link w:val="FEDEXTITULO"/>
    <w:rsid w:val="00C61FEA"/>
    <w:rPr>
      <w:rFonts w:ascii="Century Gothic" w:eastAsia="Arial" w:hAnsi="Century Gothic" w:cs="Arial"/>
      <w:b/>
      <w:color w:val="222A35" w:themeColor="text2" w:themeShade="80"/>
      <w:kern w:val="0"/>
      <w:sz w:val="32"/>
      <w:szCs w:val="40"/>
      <w:lang w:val="es-MX" w:eastAsia="es-MX"/>
      <w14:ligatures w14:val="none"/>
    </w:rPr>
  </w:style>
  <w:style w:type="character" w:customStyle="1" w:styleId="FEDEXSUBTITULOCar">
    <w:name w:val="FEDEX SUBTITULO Car"/>
    <w:basedOn w:val="FEDEXTITULOCar"/>
    <w:link w:val="FEDEXSUBTITULO"/>
    <w:rsid w:val="00C61FEA"/>
    <w:rPr>
      <w:rFonts w:ascii="Century Gothic" w:eastAsiaTheme="majorEastAsia" w:hAnsi="Century Gothic" w:cstheme="majorBidi"/>
      <w:b w:val="0"/>
      <w:color w:val="323E4F" w:themeColor="text2" w:themeShade="BF"/>
      <w:kern w:val="0"/>
      <w:sz w:val="28"/>
      <w:szCs w:val="26"/>
      <w:lang w:val="en-US" w:eastAsia="es-MX"/>
      <w14:ligatures w14:val="none"/>
    </w:rPr>
  </w:style>
  <w:style w:type="table" w:customStyle="1" w:styleId="Tablanormal11">
    <w:name w:val="Tabla normal 11"/>
    <w:basedOn w:val="Tablanormal"/>
    <w:uiPriority w:val="41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msonormal0">
    <w:name w:val="msonormal"/>
    <w:basedOn w:val="Normal"/>
    <w:rsid w:val="00C61F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xl87">
    <w:name w:val="xl87"/>
    <w:basedOn w:val="Normal"/>
    <w:rsid w:val="00C61FEA"/>
    <w:pPr>
      <w:pBdr>
        <w:top w:val="single" w:sz="4" w:space="0" w:color="auto"/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8">
    <w:name w:val="xl88"/>
    <w:basedOn w:val="Normal"/>
    <w:rsid w:val="00C61FE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89">
    <w:name w:val="xl89"/>
    <w:basedOn w:val="Normal"/>
    <w:rsid w:val="00C61FEA"/>
    <w:pPr>
      <w:pBdr>
        <w:top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0">
    <w:name w:val="xl90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1">
    <w:name w:val="xl91"/>
    <w:basedOn w:val="Normal"/>
    <w:rsid w:val="00C61FEA"/>
    <w:pP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2">
    <w:name w:val="xl92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3">
    <w:name w:val="xl93"/>
    <w:basedOn w:val="Normal"/>
    <w:rsid w:val="00C61FEA"/>
    <w:pPr>
      <w:pBdr>
        <w:lef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Century Gothic" w:eastAsia="Times New Roman" w:hAnsi="Century Gothic" w:cs="Times New Roman"/>
      <w:sz w:val="20"/>
      <w:szCs w:val="20"/>
      <w:lang w:eastAsia="es-MX"/>
    </w:rPr>
  </w:style>
  <w:style w:type="paragraph" w:customStyle="1" w:styleId="xl94">
    <w:name w:val="xl94"/>
    <w:basedOn w:val="Normal"/>
    <w:rsid w:val="00C61FEA"/>
    <w:pPr>
      <w:pBdr>
        <w:right w:val="single" w:sz="4" w:space="0" w:color="auto"/>
      </w:pBdr>
      <w:spacing w:before="100" w:beforeAutospacing="1" w:after="100" w:afterAutospacing="1" w:line="240" w:lineRule="auto"/>
    </w:pPr>
    <w:rPr>
      <w:rFonts w:ascii="Century Gothic" w:eastAsia="Times New Roman" w:hAnsi="Century Gothic" w:cs="Times New Roman"/>
      <w:sz w:val="24"/>
      <w:szCs w:val="24"/>
      <w:lang w:eastAsia="es-MX"/>
    </w:rPr>
  </w:style>
  <w:style w:type="table" w:customStyle="1" w:styleId="Tablaconcuadrcula1clara-nfasis31">
    <w:name w:val="Tabla con cuadrícula 1 clara - Énfasis 3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lista3-nfasis61">
    <w:name w:val="Tabla de lista 3 - Énfasis 6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customStyle="1" w:styleId="Tablaconcuadrcula5oscura-nfasis61">
    <w:name w:val="Tabla con cuadrícula 5 oscura - Énfasis 6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5oscura-nfasis41">
    <w:name w:val="Tabla con cuadrícula 5 oscura - Énfasis 4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customStyle="1" w:styleId="Tablaconcuadrcula5oscura-nfasis51">
    <w:name w:val="Tabla con cuadrícula 5 oscura - Énfasis 51"/>
    <w:basedOn w:val="Tablanormal"/>
    <w:uiPriority w:val="50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Tablaconcuadrcula6concolores-nfasis51">
    <w:name w:val="Tabla con cuadrícula 6 con colores - Énfasis 51"/>
    <w:basedOn w:val="Tablanormal"/>
    <w:uiPriority w:val="51"/>
    <w:rsid w:val="00C61FEA"/>
    <w:pPr>
      <w:spacing w:after="0" w:line="240" w:lineRule="auto"/>
    </w:pPr>
    <w:rPr>
      <w:color w:val="2E74B5" w:themeColor="accent5" w:themeShade="BF"/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Tabladelista3-nfasis31">
    <w:name w:val="Tabla de lista 3 - Énfasis 31"/>
    <w:basedOn w:val="Tablanormal"/>
    <w:uiPriority w:val="48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uiPriority w:val="49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PuestoCar1">
    <w:name w:val="Puesto Car1"/>
    <w:basedOn w:val="Fuentedeprrafopredeter"/>
    <w:uiPriority w:val="10"/>
    <w:rsid w:val="00C61FEA"/>
    <w:rPr>
      <w:rFonts w:ascii="Cambria" w:eastAsia="Times New Roman" w:hAnsi="Cambria" w:cs="Times New Roman" w:hint="default"/>
      <w:spacing w:val="-10"/>
      <w:kern w:val="28"/>
      <w:sz w:val="56"/>
      <w:szCs w:val="56"/>
    </w:rPr>
  </w:style>
  <w:style w:type="table" w:customStyle="1" w:styleId="Sombreadoclaro-nfasis111">
    <w:name w:val="Sombreado claro - Énfasis 1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365F91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Tablaconcuadrcula11">
    <w:name w:val="Tabla con cuadrícula1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doclaro-nfasis211">
    <w:name w:val="Sombreado claro - Énfasis 2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943634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411">
    <w:name w:val="Sombreado claro - Énfasis 4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5F497A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customStyle="1" w:styleId="Cuadrculaclara11">
    <w:name w:val="Cuadrícula clara11"/>
    <w:basedOn w:val="Tablanormal"/>
    <w:uiPriority w:val="62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rFonts w:ascii="Cambria" w:eastAsia="Times New Roman" w:hAnsi="Cambria" w:cs="Times New Roman" w:hint="default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 w:hint="default"/>
        <w:b/>
        <w:bCs/>
      </w:rPr>
    </w:tblStylePr>
    <w:tblStylePr w:type="lastCol">
      <w:rPr>
        <w:rFonts w:ascii="Cambria" w:eastAsia="Times New Roman" w:hAnsi="Cambria" w:cs="Times New Roman" w:hint="default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customStyle="1" w:styleId="Sombreadoclaro-nfasis311">
    <w:name w:val="Sombreado claro - Énfasis 311"/>
    <w:basedOn w:val="Tablanormal"/>
    <w:uiPriority w:val="60"/>
    <w:rsid w:val="00C61FEA"/>
    <w:pPr>
      <w:spacing w:after="0" w:line="240" w:lineRule="auto"/>
    </w:pPr>
    <w:rPr>
      <w:rFonts w:ascii="Calibri" w:eastAsia="Times New Roman" w:hAnsi="Calibri" w:cs="Times New Roman"/>
      <w:color w:val="76923C"/>
      <w:kern w:val="0"/>
      <w:lang w:val="es-MX"/>
      <w14:ligatures w14:val="none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customStyle="1" w:styleId="Tablaconcuadrcula51">
    <w:name w:val="Tabla con cuadrícula5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81">
    <w:name w:val="Tabla con cuadrícula81"/>
    <w:basedOn w:val="Tablanormal"/>
    <w:uiPriority w:val="59"/>
    <w:rsid w:val="00C61FEA"/>
    <w:pPr>
      <w:spacing w:after="0" w:line="240" w:lineRule="auto"/>
    </w:pPr>
    <w:rPr>
      <w:rFonts w:ascii="Calibri" w:eastAsia="Times New Roman" w:hAnsi="Calibri" w:cs="Times New Roman"/>
      <w:kern w:val="0"/>
      <w:lang w:val="es-MX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concuadrcula1clara-nfasis11">
    <w:name w:val="Tabla con cuadrícula 1 clara - Énfasis 11"/>
    <w:basedOn w:val="Tablanormal"/>
    <w:uiPriority w:val="46"/>
    <w:rsid w:val="00C61FEA"/>
    <w:pPr>
      <w:spacing w:after="0" w:line="240" w:lineRule="auto"/>
    </w:pPr>
    <w:rPr>
      <w:kern w:val="0"/>
      <w:lang w:val="es-MX"/>
      <w14:ligatures w14:val="none"/>
    </w:r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7104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3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686</Words>
  <Characters>3776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</dc:creator>
  <cp:keywords/>
  <dc:description/>
  <cp:lastModifiedBy>Luis 6A</cp:lastModifiedBy>
  <cp:revision>9</cp:revision>
  <dcterms:created xsi:type="dcterms:W3CDTF">2024-03-18T02:09:00Z</dcterms:created>
  <dcterms:modified xsi:type="dcterms:W3CDTF">2025-03-04T00:39:00Z</dcterms:modified>
</cp:coreProperties>
</file>